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before="6" w:line="260" w:lineRule="exact"/>
        <w:rPr>
          <w:sz w:val="26"/>
          <w:szCs w:val="26"/>
        </w:rPr>
      </w:pPr>
    </w:p>
    <w:p w:rsidR="005C76A9" w:rsidRPr="006F4BDF" w:rsidRDefault="00145F89">
      <w:pPr>
        <w:spacing w:line="540" w:lineRule="exact"/>
        <w:ind w:left="63" w:right="60"/>
        <w:jc w:val="center"/>
        <w:rPr>
          <w:rFonts w:ascii="Gisha" w:eastAsia="Gisha" w:hAnsi="Gisha" w:cs="Gisha"/>
          <w:sz w:val="48"/>
          <w:szCs w:val="48"/>
        </w:rPr>
      </w:pPr>
      <w:r w:rsidRPr="006F4BDF">
        <w:rPr>
          <w:rFonts w:ascii="Gisha" w:eastAsia="Gisha" w:hAnsi="Gisha" w:cs="Gisha"/>
          <w:position w:val="1"/>
          <w:sz w:val="48"/>
          <w:szCs w:val="48"/>
        </w:rPr>
        <w:t>Curricular Practical Training (CS 703</w:t>
      </w:r>
      <w:r w:rsidR="00CA1CF0" w:rsidRPr="006F4BDF">
        <w:rPr>
          <w:rFonts w:ascii="Gisha" w:eastAsia="Gisha" w:hAnsi="Gisha" w:cs="Gisha"/>
          <w:position w:val="1"/>
          <w:sz w:val="48"/>
          <w:szCs w:val="48"/>
        </w:rPr>
        <w:t>)</w:t>
      </w:r>
    </w:p>
    <w:p w:rsidR="005C76A9" w:rsidRDefault="005C76A9">
      <w:pPr>
        <w:spacing w:before="3" w:line="280" w:lineRule="exact"/>
        <w:rPr>
          <w:sz w:val="28"/>
          <w:szCs w:val="28"/>
        </w:rPr>
      </w:pPr>
    </w:p>
    <w:p w:rsidR="005C76A9" w:rsidRPr="006F4BDF" w:rsidRDefault="00CA1CF0" w:rsidP="00F63EAE">
      <w:pPr>
        <w:ind w:right="-50"/>
        <w:jc w:val="center"/>
        <w:rPr>
          <w:rFonts w:ascii="Gisha" w:eastAsia="Gisha" w:hAnsi="Gisha" w:cs="Gisha"/>
          <w:sz w:val="28"/>
          <w:szCs w:val="28"/>
        </w:rPr>
      </w:pPr>
      <w:r w:rsidRPr="006F4BDF">
        <w:rPr>
          <w:rFonts w:ascii="Gisha" w:eastAsia="Gisha" w:hAnsi="Gisha" w:cs="Gisha"/>
          <w:spacing w:val="-1"/>
          <w:sz w:val="28"/>
          <w:szCs w:val="28"/>
        </w:rPr>
        <w:t>(</w:t>
      </w:r>
      <w:r w:rsidR="00F63EAE" w:rsidRPr="006F4BDF">
        <w:rPr>
          <w:rFonts w:ascii="Gisha" w:eastAsia="Gisha" w:hAnsi="Gisha" w:cs="Gisha"/>
          <w:spacing w:val="-1"/>
          <w:sz w:val="28"/>
          <w:szCs w:val="28"/>
        </w:rPr>
        <w:t xml:space="preserve">Summer Internship - </w:t>
      </w:r>
      <w:r w:rsidR="00145F89" w:rsidRPr="006F4BDF">
        <w:rPr>
          <w:rFonts w:ascii="Gisha" w:eastAsia="Gisha" w:hAnsi="Gisha" w:cs="Gisha"/>
          <w:sz w:val="28"/>
          <w:szCs w:val="28"/>
        </w:rPr>
        <w:t>Final Report</w:t>
      </w:r>
      <w:r w:rsidRPr="006F4BDF">
        <w:rPr>
          <w:rFonts w:ascii="Gisha" w:eastAsia="Gisha" w:hAnsi="Gisha" w:cs="Gisha"/>
          <w:sz w:val="28"/>
          <w:szCs w:val="28"/>
        </w:rPr>
        <w:t>)</w:t>
      </w:r>
    </w:p>
    <w:p w:rsidR="005C76A9" w:rsidRDefault="005C76A9">
      <w:pPr>
        <w:spacing w:before="9" w:line="140" w:lineRule="exact"/>
        <w:rPr>
          <w:sz w:val="15"/>
          <w:szCs w:val="15"/>
        </w:rPr>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CA1CF0" w:rsidP="00145F89">
      <w:pPr>
        <w:ind w:left="2880" w:right="3382"/>
        <w:jc w:val="center"/>
        <w:rPr>
          <w:rFonts w:ascii="Gisha" w:eastAsia="Gisha" w:hAnsi="Gisha" w:cs="Gisha"/>
          <w:sz w:val="28"/>
          <w:szCs w:val="28"/>
        </w:rPr>
      </w:pPr>
      <w:r w:rsidRPr="006F4BDF">
        <w:rPr>
          <w:rFonts w:ascii="Gisha" w:eastAsia="Gisha" w:hAnsi="Gisha" w:cs="Gisha"/>
          <w:spacing w:val="1"/>
          <w:sz w:val="28"/>
          <w:szCs w:val="28"/>
        </w:rPr>
        <w:t>P</w:t>
      </w:r>
      <w:r w:rsidRPr="006F4BDF">
        <w:rPr>
          <w:rFonts w:ascii="Gisha" w:eastAsia="Gisha" w:hAnsi="Gisha" w:cs="Gisha"/>
          <w:spacing w:val="-2"/>
          <w:sz w:val="28"/>
          <w:szCs w:val="28"/>
        </w:rPr>
        <w:t>r</w:t>
      </w:r>
      <w:r w:rsidRPr="006F4BDF">
        <w:rPr>
          <w:rFonts w:ascii="Gisha" w:eastAsia="Gisha" w:hAnsi="Gisha" w:cs="Gisha"/>
          <w:spacing w:val="1"/>
          <w:sz w:val="28"/>
          <w:szCs w:val="28"/>
        </w:rPr>
        <w:t>of</w:t>
      </w:r>
      <w:r w:rsidRPr="006F4BDF">
        <w:rPr>
          <w:rFonts w:ascii="Gisha" w:eastAsia="Gisha" w:hAnsi="Gisha" w:cs="Gisha"/>
          <w:sz w:val="28"/>
          <w:szCs w:val="28"/>
        </w:rPr>
        <w:t xml:space="preserve">. </w:t>
      </w:r>
      <w:proofErr w:type="spellStart"/>
      <w:r w:rsidR="00145F89" w:rsidRPr="006F4BDF">
        <w:rPr>
          <w:rFonts w:ascii="Gisha" w:eastAsia="Gisha" w:hAnsi="Gisha" w:cs="Gisha"/>
          <w:sz w:val="28"/>
          <w:szCs w:val="28"/>
        </w:rPr>
        <w:t>Iraklis</w:t>
      </w:r>
      <w:proofErr w:type="spellEnd"/>
      <w:r w:rsidR="00145F89" w:rsidRPr="006F4BDF">
        <w:rPr>
          <w:rFonts w:ascii="Gisha" w:eastAsia="Gisha" w:hAnsi="Gisha" w:cs="Gisha"/>
          <w:sz w:val="28"/>
          <w:szCs w:val="28"/>
        </w:rPr>
        <w:t xml:space="preserve"> </w:t>
      </w:r>
      <w:proofErr w:type="spellStart"/>
      <w:r w:rsidR="00145F89" w:rsidRPr="006F4BDF">
        <w:rPr>
          <w:rFonts w:ascii="Gisha" w:eastAsia="Gisha" w:hAnsi="Gisha" w:cs="Gisha"/>
          <w:sz w:val="28"/>
          <w:szCs w:val="28"/>
        </w:rPr>
        <w:t>Tsekourakis</w:t>
      </w:r>
      <w:proofErr w:type="spellEnd"/>
    </w:p>
    <w:p w:rsidR="005C76A9" w:rsidRDefault="005C76A9">
      <w:pPr>
        <w:spacing w:before="9" w:line="120" w:lineRule="exact"/>
        <w:rPr>
          <w:sz w:val="13"/>
          <w:szCs w:val="13"/>
        </w:rPr>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Default="005C76A9">
      <w:pPr>
        <w:spacing w:line="200" w:lineRule="exact"/>
      </w:pPr>
    </w:p>
    <w:p w:rsidR="005C76A9" w:rsidRPr="006F4BDF" w:rsidRDefault="00CA1CF0">
      <w:pPr>
        <w:ind w:left="6053"/>
        <w:rPr>
          <w:rFonts w:ascii="Gisha" w:eastAsia="Gisha" w:hAnsi="Gisha" w:cs="Gisha"/>
          <w:sz w:val="24"/>
          <w:szCs w:val="24"/>
        </w:rPr>
      </w:pPr>
      <w:r w:rsidRPr="006F4BDF">
        <w:rPr>
          <w:rFonts w:ascii="Gisha" w:eastAsia="Gisha" w:hAnsi="Gisha" w:cs="Gisha"/>
          <w:sz w:val="24"/>
          <w:szCs w:val="24"/>
        </w:rPr>
        <w:t>St</w:t>
      </w:r>
      <w:r w:rsidRPr="006F4BDF">
        <w:rPr>
          <w:rFonts w:ascii="Gisha" w:eastAsia="Gisha" w:hAnsi="Gisha" w:cs="Gisha"/>
          <w:spacing w:val="1"/>
          <w:sz w:val="24"/>
          <w:szCs w:val="24"/>
        </w:rPr>
        <w:t>u</w:t>
      </w:r>
      <w:r w:rsidRPr="006F4BDF">
        <w:rPr>
          <w:rFonts w:ascii="Gisha" w:eastAsia="Gisha" w:hAnsi="Gisha" w:cs="Gisha"/>
          <w:sz w:val="24"/>
          <w:szCs w:val="24"/>
        </w:rPr>
        <w:t>dent N</w:t>
      </w:r>
      <w:r w:rsidRPr="006F4BDF">
        <w:rPr>
          <w:rFonts w:ascii="Gisha" w:eastAsia="Gisha" w:hAnsi="Gisha" w:cs="Gisha"/>
          <w:spacing w:val="1"/>
          <w:sz w:val="24"/>
          <w:szCs w:val="24"/>
        </w:rPr>
        <w:t>a</w:t>
      </w:r>
      <w:r w:rsidRPr="006F4BDF">
        <w:rPr>
          <w:rFonts w:ascii="Gisha" w:eastAsia="Gisha" w:hAnsi="Gisha" w:cs="Gisha"/>
          <w:sz w:val="24"/>
          <w:szCs w:val="24"/>
        </w:rPr>
        <w:t>m</w:t>
      </w:r>
      <w:r w:rsidRPr="006F4BDF">
        <w:rPr>
          <w:rFonts w:ascii="Gisha" w:eastAsia="Gisha" w:hAnsi="Gisha" w:cs="Gisha"/>
          <w:spacing w:val="-1"/>
          <w:sz w:val="24"/>
          <w:szCs w:val="24"/>
        </w:rPr>
        <w:t>e</w:t>
      </w:r>
      <w:r w:rsidRPr="006F4BDF">
        <w:rPr>
          <w:rFonts w:ascii="Gisha" w:eastAsia="Gisha" w:hAnsi="Gisha" w:cs="Gisha"/>
          <w:sz w:val="24"/>
          <w:szCs w:val="24"/>
        </w:rPr>
        <w:t>:</w:t>
      </w:r>
      <w:r w:rsidRPr="006F4BDF">
        <w:rPr>
          <w:rFonts w:ascii="Gisha" w:eastAsia="Gisha" w:hAnsi="Gisha" w:cs="Gisha"/>
          <w:spacing w:val="1"/>
          <w:sz w:val="24"/>
          <w:szCs w:val="24"/>
        </w:rPr>
        <w:t xml:space="preserve"> </w:t>
      </w:r>
      <w:r w:rsidRPr="006F4BDF">
        <w:rPr>
          <w:rFonts w:ascii="Gisha" w:eastAsia="Gisha" w:hAnsi="Gisha" w:cs="Gisha"/>
          <w:b/>
          <w:spacing w:val="-1"/>
          <w:sz w:val="24"/>
          <w:szCs w:val="24"/>
        </w:rPr>
        <w:t>P</w:t>
      </w:r>
      <w:r w:rsidRPr="006F4BDF">
        <w:rPr>
          <w:rFonts w:ascii="Gisha" w:eastAsia="Gisha" w:hAnsi="Gisha" w:cs="Gisha"/>
          <w:b/>
          <w:sz w:val="24"/>
          <w:szCs w:val="24"/>
        </w:rPr>
        <w:t>a</w:t>
      </w:r>
      <w:r w:rsidRPr="006F4BDF">
        <w:rPr>
          <w:rFonts w:ascii="Gisha" w:eastAsia="Gisha" w:hAnsi="Gisha" w:cs="Gisha"/>
          <w:b/>
          <w:spacing w:val="1"/>
          <w:sz w:val="24"/>
          <w:szCs w:val="24"/>
        </w:rPr>
        <w:t>r</w:t>
      </w:r>
      <w:r w:rsidRPr="006F4BDF">
        <w:rPr>
          <w:rFonts w:ascii="Gisha" w:eastAsia="Gisha" w:hAnsi="Gisha" w:cs="Gisha"/>
          <w:b/>
          <w:sz w:val="24"/>
          <w:szCs w:val="24"/>
        </w:rPr>
        <w:t>as</w:t>
      </w:r>
      <w:r w:rsidRPr="006F4BDF">
        <w:rPr>
          <w:rFonts w:ascii="Gisha" w:eastAsia="Gisha" w:hAnsi="Gisha" w:cs="Gisha"/>
          <w:b/>
          <w:spacing w:val="-1"/>
          <w:sz w:val="24"/>
          <w:szCs w:val="24"/>
        </w:rPr>
        <w:t xml:space="preserve"> </w:t>
      </w:r>
      <w:r w:rsidRPr="006F4BDF">
        <w:rPr>
          <w:rFonts w:ascii="Gisha" w:eastAsia="Gisha" w:hAnsi="Gisha" w:cs="Gisha"/>
          <w:b/>
          <w:sz w:val="24"/>
          <w:szCs w:val="24"/>
        </w:rPr>
        <w:t>Garg</w:t>
      </w:r>
    </w:p>
    <w:p w:rsidR="005C76A9" w:rsidRDefault="005C76A9">
      <w:pPr>
        <w:spacing w:before="2" w:line="240" w:lineRule="exact"/>
        <w:rPr>
          <w:sz w:val="24"/>
          <w:szCs w:val="24"/>
        </w:rPr>
      </w:pPr>
    </w:p>
    <w:p w:rsidR="005C76A9" w:rsidRDefault="00CA1CF0">
      <w:pPr>
        <w:ind w:left="6053"/>
        <w:rPr>
          <w:rFonts w:ascii="Gisha" w:eastAsia="Gisha" w:hAnsi="Gisha" w:cs="Gisha"/>
          <w:sz w:val="24"/>
          <w:szCs w:val="24"/>
        </w:rPr>
        <w:sectPr w:rsidR="005C76A9">
          <w:pgSz w:w="12240" w:h="15840"/>
          <w:pgMar w:top="1480" w:right="1420" w:bottom="280" w:left="1600" w:header="720" w:footer="720" w:gutter="0"/>
          <w:cols w:space="720"/>
        </w:sectPr>
      </w:pPr>
      <w:r>
        <w:rPr>
          <w:rFonts w:ascii="Gisha" w:eastAsia="Gisha" w:hAnsi="Gisha" w:cs="Gisha"/>
          <w:sz w:val="24"/>
          <w:szCs w:val="24"/>
        </w:rPr>
        <w:t>C</w:t>
      </w:r>
      <w:r>
        <w:rPr>
          <w:rFonts w:ascii="Gisha" w:eastAsia="Gisha" w:hAnsi="Gisha" w:cs="Gisha"/>
          <w:spacing w:val="1"/>
          <w:sz w:val="24"/>
          <w:szCs w:val="24"/>
        </w:rPr>
        <w:t>ou</w:t>
      </w:r>
      <w:r>
        <w:rPr>
          <w:rFonts w:ascii="Gisha" w:eastAsia="Gisha" w:hAnsi="Gisha" w:cs="Gisha"/>
          <w:sz w:val="24"/>
          <w:szCs w:val="24"/>
        </w:rPr>
        <w:t>rse</w:t>
      </w:r>
      <w:r>
        <w:rPr>
          <w:rFonts w:ascii="Gisha" w:eastAsia="Gisha" w:hAnsi="Gisha" w:cs="Gisha"/>
          <w:spacing w:val="-1"/>
          <w:sz w:val="24"/>
          <w:szCs w:val="24"/>
        </w:rPr>
        <w:t xml:space="preserve"> </w:t>
      </w:r>
      <w:r>
        <w:rPr>
          <w:rFonts w:ascii="Gisha" w:eastAsia="Gisha" w:hAnsi="Gisha" w:cs="Gisha"/>
          <w:sz w:val="24"/>
          <w:szCs w:val="24"/>
        </w:rPr>
        <w:t>S</w:t>
      </w:r>
      <w:r>
        <w:rPr>
          <w:rFonts w:ascii="Gisha" w:eastAsia="Gisha" w:hAnsi="Gisha" w:cs="Gisha"/>
          <w:spacing w:val="-1"/>
          <w:sz w:val="24"/>
          <w:szCs w:val="24"/>
        </w:rPr>
        <w:t>e</w:t>
      </w:r>
      <w:r>
        <w:rPr>
          <w:rFonts w:ascii="Gisha" w:eastAsia="Gisha" w:hAnsi="Gisha" w:cs="Gisha"/>
          <w:sz w:val="24"/>
          <w:szCs w:val="24"/>
        </w:rPr>
        <w:t>ct</w:t>
      </w:r>
      <w:r>
        <w:rPr>
          <w:rFonts w:ascii="Gisha" w:eastAsia="Gisha" w:hAnsi="Gisha" w:cs="Gisha"/>
          <w:spacing w:val="-1"/>
          <w:sz w:val="24"/>
          <w:szCs w:val="24"/>
        </w:rPr>
        <w:t>i</w:t>
      </w:r>
      <w:r>
        <w:rPr>
          <w:rFonts w:ascii="Gisha" w:eastAsia="Gisha" w:hAnsi="Gisha" w:cs="Gisha"/>
          <w:spacing w:val="1"/>
          <w:sz w:val="24"/>
          <w:szCs w:val="24"/>
        </w:rPr>
        <w:t>on</w:t>
      </w:r>
      <w:r>
        <w:rPr>
          <w:rFonts w:ascii="Gisha" w:eastAsia="Gisha" w:hAnsi="Gisha" w:cs="Gisha"/>
          <w:sz w:val="24"/>
          <w:szCs w:val="24"/>
        </w:rPr>
        <w:t>:</w:t>
      </w:r>
      <w:r>
        <w:rPr>
          <w:rFonts w:ascii="Gisha" w:eastAsia="Gisha" w:hAnsi="Gisha" w:cs="Gisha"/>
          <w:spacing w:val="1"/>
          <w:sz w:val="24"/>
          <w:szCs w:val="24"/>
        </w:rPr>
        <w:t xml:space="preserve"> </w:t>
      </w:r>
      <w:r>
        <w:rPr>
          <w:rFonts w:ascii="Gisha" w:eastAsia="Gisha" w:hAnsi="Gisha" w:cs="Gisha"/>
          <w:b/>
          <w:spacing w:val="-1"/>
          <w:sz w:val="24"/>
          <w:szCs w:val="24"/>
        </w:rPr>
        <w:t>C</w:t>
      </w:r>
      <w:r>
        <w:rPr>
          <w:rFonts w:ascii="Gisha" w:eastAsia="Gisha" w:hAnsi="Gisha" w:cs="Gisha"/>
          <w:b/>
          <w:sz w:val="24"/>
          <w:szCs w:val="24"/>
        </w:rPr>
        <w:t>S</w:t>
      </w:r>
      <w:r>
        <w:rPr>
          <w:rFonts w:ascii="Gisha" w:eastAsia="Gisha" w:hAnsi="Gisha" w:cs="Gisha"/>
          <w:b/>
          <w:spacing w:val="1"/>
          <w:sz w:val="24"/>
          <w:szCs w:val="24"/>
        </w:rPr>
        <w:t xml:space="preserve"> </w:t>
      </w:r>
      <w:r w:rsidR="00145F89">
        <w:rPr>
          <w:rFonts w:ascii="Gisha" w:eastAsia="Gisha" w:hAnsi="Gisha" w:cs="Gisha"/>
          <w:b/>
          <w:spacing w:val="1"/>
          <w:sz w:val="24"/>
          <w:szCs w:val="24"/>
        </w:rPr>
        <w:t>703</w:t>
      </w:r>
      <w:r>
        <w:rPr>
          <w:rFonts w:ascii="Gisha" w:eastAsia="Gisha" w:hAnsi="Gisha" w:cs="Gisha"/>
          <w:b/>
          <w:spacing w:val="-1"/>
          <w:sz w:val="24"/>
          <w:szCs w:val="24"/>
        </w:rPr>
        <w:t>-</w:t>
      </w:r>
      <w:r>
        <w:rPr>
          <w:rFonts w:ascii="Gisha" w:eastAsia="Gisha" w:hAnsi="Gisha" w:cs="Gisha"/>
          <w:b/>
          <w:sz w:val="24"/>
          <w:szCs w:val="24"/>
        </w:rPr>
        <w:t>A</w:t>
      </w:r>
    </w:p>
    <w:p w:rsidR="005C76A9" w:rsidRPr="008D69BB" w:rsidRDefault="00997886" w:rsidP="00DC511B">
      <w:pPr>
        <w:spacing w:before="79"/>
        <w:jc w:val="both"/>
        <w:rPr>
          <w:rFonts w:ascii="Gisha" w:eastAsia="Gisha" w:hAnsi="Gisha" w:cs="Gisha"/>
          <w:sz w:val="22"/>
          <w:szCs w:val="22"/>
        </w:rPr>
      </w:pPr>
      <w:r w:rsidRPr="008D69BB">
        <w:rPr>
          <w:rFonts w:ascii="Gisha" w:eastAsia="Gisha" w:hAnsi="Gisha" w:cs="Gisha"/>
          <w:b/>
          <w:spacing w:val="-1"/>
          <w:sz w:val="22"/>
          <w:szCs w:val="22"/>
        </w:rPr>
        <w:lastRenderedPageBreak/>
        <w:t>ABSTRACT</w:t>
      </w:r>
    </w:p>
    <w:p w:rsidR="00145F89" w:rsidRPr="008D69BB" w:rsidRDefault="00145F89" w:rsidP="00DC511B">
      <w:pPr>
        <w:spacing w:before="79"/>
        <w:jc w:val="both"/>
        <w:rPr>
          <w:rFonts w:ascii="Gisha" w:eastAsia="Gisha" w:hAnsi="Gisha" w:cs="Gisha"/>
          <w:sz w:val="22"/>
          <w:szCs w:val="22"/>
        </w:rPr>
      </w:pPr>
      <w:r w:rsidRPr="006F4BDF">
        <w:rPr>
          <w:rFonts w:ascii="Gisha" w:eastAsia="Gisha" w:hAnsi="Gisha" w:cs="Gisha"/>
          <w:sz w:val="22"/>
          <w:szCs w:val="22"/>
        </w:rPr>
        <w:t xml:space="preserve">During my summer internship at </w:t>
      </w:r>
      <w:proofErr w:type="spellStart"/>
      <w:r w:rsidRPr="006F4BDF">
        <w:rPr>
          <w:rFonts w:ascii="Gisha" w:eastAsia="Gisha" w:hAnsi="Gisha" w:cs="Gisha"/>
          <w:sz w:val="22"/>
          <w:szCs w:val="22"/>
        </w:rPr>
        <w:t>Kairos</w:t>
      </w:r>
      <w:proofErr w:type="spellEnd"/>
      <w:r w:rsidRPr="006F4BDF">
        <w:rPr>
          <w:rFonts w:ascii="Gisha" w:eastAsia="Gisha" w:hAnsi="Gisha" w:cs="Gisha"/>
          <w:sz w:val="22"/>
          <w:szCs w:val="22"/>
        </w:rPr>
        <w:t xml:space="preserve"> Italy Theater, I</w:t>
      </w:r>
      <w:r w:rsidR="00DC511B" w:rsidRPr="006F4BDF">
        <w:rPr>
          <w:rFonts w:ascii="Gisha" w:eastAsia="Gisha" w:hAnsi="Gisha" w:cs="Gisha"/>
          <w:sz w:val="22"/>
          <w:szCs w:val="22"/>
        </w:rPr>
        <w:t xml:space="preserve"> learned the implementation of the technologies and </w:t>
      </w:r>
      <w:r w:rsidRPr="006F4BDF">
        <w:rPr>
          <w:rFonts w:ascii="Gisha" w:eastAsia="Gisha" w:hAnsi="Gisha" w:cs="Gisha"/>
          <w:sz w:val="22"/>
          <w:szCs w:val="22"/>
        </w:rPr>
        <w:t>experience</w:t>
      </w:r>
      <w:r w:rsidR="00DC511B" w:rsidRPr="006F4BDF">
        <w:rPr>
          <w:rFonts w:ascii="Gisha" w:eastAsia="Gisha" w:hAnsi="Gisha" w:cs="Gisha"/>
          <w:sz w:val="22"/>
          <w:szCs w:val="22"/>
        </w:rPr>
        <w:t>d the</w:t>
      </w:r>
      <w:r w:rsidRPr="006F4BDF">
        <w:rPr>
          <w:rFonts w:ascii="Gisha" w:eastAsia="Gisha" w:hAnsi="Gisha" w:cs="Gisha"/>
          <w:sz w:val="22"/>
          <w:szCs w:val="22"/>
        </w:rPr>
        <w:t xml:space="preserve"> work</w:t>
      </w:r>
      <w:r w:rsidR="00DC511B" w:rsidRPr="006F4BDF">
        <w:rPr>
          <w:rFonts w:ascii="Gisha" w:eastAsia="Gisha" w:hAnsi="Gisha" w:cs="Gisha"/>
          <w:sz w:val="22"/>
          <w:szCs w:val="22"/>
        </w:rPr>
        <w:t>flow</w:t>
      </w:r>
      <w:r w:rsidRPr="006F4BDF">
        <w:rPr>
          <w:rFonts w:ascii="Gisha" w:eastAsia="Gisha" w:hAnsi="Gisha" w:cs="Gisha"/>
          <w:sz w:val="22"/>
          <w:szCs w:val="22"/>
        </w:rPr>
        <w:t xml:space="preserve"> in a software department</w:t>
      </w:r>
      <w:r w:rsidR="00DC511B" w:rsidRPr="006F4BDF">
        <w:rPr>
          <w:rFonts w:ascii="Gisha" w:eastAsia="Gisha" w:hAnsi="Gisha" w:cs="Gisha"/>
          <w:sz w:val="22"/>
          <w:szCs w:val="22"/>
        </w:rPr>
        <w:t xml:space="preserve"> of a company</w:t>
      </w:r>
      <w:r w:rsidRPr="006F4BDF">
        <w:rPr>
          <w:rFonts w:ascii="Gisha" w:eastAsia="Gisha" w:hAnsi="Gisha" w:cs="Gisha"/>
          <w:sz w:val="22"/>
          <w:szCs w:val="22"/>
        </w:rPr>
        <w:t>. Since I have some experience with web development,</w:t>
      </w:r>
      <w:r w:rsidR="00DC511B" w:rsidRPr="006F4BDF">
        <w:rPr>
          <w:rFonts w:ascii="Gisha" w:eastAsia="Gisha" w:hAnsi="Gisha" w:cs="Gisha"/>
          <w:sz w:val="22"/>
          <w:szCs w:val="22"/>
        </w:rPr>
        <w:t xml:space="preserve"> my lead had assigned me</w:t>
      </w:r>
      <w:r w:rsidRPr="006F4BDF">
        <w:rPr>
          <w:rFonts w:ascii="Gisha" w:eastAsia="Gisha" w:hAnsi="Gisha" w:cs="Gisha"/>
          <w:sz w:val="22"/>
          <w:szCs w:val="22"/>
        </w:rPr>
        <w:t xml:space="preserve"> </w:t>
      </w:r>
      <w:r w:rsidR="00BE57E3" w:rsidRPr="006F4BDF">
        <w:rPr>
          <w:rFonts w:ascii="Gisha" w:eastAsia="Gisha" w:hAnsi="Gisha" w:cs="Gisha"/>
          <w:sz w:val="22"/>
          <w:szCs w:val="22"/>
        </w:rPr>
        <w:t xml:space="preserve">to </w:t>
      </w:r>
      <w:r w:rsidR="00DC511B" w:rsidRPr="006F4BDF">
        <w:rPr>
          <w:rFonts w:ascii="Gisha" w:eastAsia="Gisha" w:hAnsi="Gisha" w:cs="Gisha"/>
          <w:sz w:val="22"/>
          <w:szCs w:val="22"/>
        </w:rPr>
        <w:t>design</w:t>
      </w:r>
      <w:r w:rsidR="00BE57E3" w:rsidRPr="006F4BDF">
        <w:rPr>
          <w:rFonts w:ascii="Gisha" w:eastAsia="Gisha" w:hAnsi="Gisha" w:cs="Gisha"/>
          <w:sz w:val="22"/>
          <w:szCs w:val="22"/>
        </w:rPr>
        <w:t xml:space="preserve"> and develop some of the components for their new website</w:t>
      </w:r>
      <w:r w:rsidR="00DC511B" w:rsidRPr="006F4BDF">
        <w:rPr>
          <w:rFonts w:ascii="Gisha" w:eastAsia="Gisha" w:hAnsi="Gisha" w:cs="Gisha"/>
          <w:sz w:val="22"/>
          <w:szCs w:val="22"/>
        </w:rPr>
        <w:t xml:space="preserve"> and </w:t>
      </w:r>
      <w:r w:rsidR="00BE57E3" w:rsidRPr="006F4BDF">
        <w:rPr>
          <w:rFonts w:ascii="Gisha" w:eastAsia="Gisha" w:hAnsi="Gisha" w:cs="Gisha"/>
          <w:sz w:val="22"/>
          <w:szCs w:val="22"/>
        </w:rPr>
        <w:t>to maintain</w:t>
      </w:r>
      <w:r w:rsidR="00DC511B" w:rsidRPr="006F4BDF">
        <w:rPr>
          <w:rFonts w:ascii="Gisha" w:eastAsia="Gisha" w:hAnsi="Gisha" w:cs="Gisha"/>
          <w:sz w:val="22"/>
          <w:szCs w:val="22"/>
        </w:rPr>
        <w:t xml:space="preserve"> their</w:t>
      </w:r>
      <w:r w:rsidR="00BE57E3" w:rsidRPr="006F4BDF">
        <w:rPr>
          <w:rFonts w:ascii="Gisha" w:eastAsia="Gisha" w:hAnsi="Gisha" w:cs="Gisha"/>
          <w:sz w:val="22"/>
          <w:szCs w:val="22"/>
        </w:rPr>
        <w:t xml:space="preserve"> existing</w:t>
      </w:r>
      <w:r w:rsidR="00DC511B" w:rsidRPr="006F4BDF">
        <w:rPr>
          <w:rFonts w:ascii="Gisha" w:eastAsia="Gisha" w:hAnsi="Gisha" w:cs="Gisha"/>
          <w:sz w:val="22"/>
          <w:szCs w:val="22"/>
        </w:rPr>
        <w:t xml:space="preserve"> website</w:t>
      </w:r>
      <w:r w:rsidR="00BE57E3" w:rsidRPr="006F4BDF">
        <w:rPr>
          <w:rFonts w:ascii="Gisha" w:eastAsia="Gisha" w:hAnsi="Gisha" w:cs="Gisha"/>
          <w:sz w:val="22"/>
          <w:szCs w:val="22"/>
        </w:rPr>
        <w:t>s</w:t>
      </w:r>
      <w:r w:rsidR="00DC511B" w:rsidRPr="006F4BDF">
        <w:rPr>
          <w:rFonts w:ascii="Gisha" w:eastAsia="Gisha" w:hAnsi="Gisha" w:cs="Gisha"/>
          <w:sz w:val="22"/>
          <w:szCs w:val="22"/>
        </w:rPr>
        <w:t>. This report contains what I have learned during the internship.</w:t>
      </w:r>
    </w:p>
    <w:p w:rsidR="00DC511B" w:rsidRPr="008D69BB" w:rsidRDefault="00DC511B" w:rsidP="00DC511B">
      <w:pPr>
        <w:spacing w:before="79"/>
        <w:jc w:val="both"/>
        <w:rPr>
          <w:rFonts w:ascii="Gisha" w:eastAsia="Gisha" w:hAnsi="Gisha" w:cs="Gisha"/>
          <w:sz w:val="22"/>
          <w:szCs w:val="22"/>
        </w:rPr>
      </w:pPr>
    </w:p>
    <w:p w:rsidR="00DC511B" w:rsidRPr="006F4BDF" w:rsidRDefault="00997886" w:rsidP="00DC511B">
      <w:pPr>
        <w:spacing w:before="79"/>
        <w:jc w:val="both"/>
        <w:rPr>
          <w:rFonts w:ascii="Gisha" w:eastAsia="Gisha" w:hAnsi="Gisha" w:cs="Gisha"/>
          <w:sz w:val="22"/>
          <w:szCs w:val="22"/>
        </w:rPr>
      </w:pPr>
      <w:r w:rsidRPr="006F4BDF">
        <w:rPr>
          <w:rFonts w:ascii="Gisha" w:eastAsia="Gisha" w:hAnsi="Gisha" w:cs="Gisha"/>
          <w:b/>
          <w:spacing w:val="-1"/>
          <w:sz w:val="22"/>
          <w:szCs w:val="22"/>
        </w:rPr>
        <w:t>INTRODUCTION</w:t>
      </w:r>
    </w:p>
    <w:p w:rsidR="00316A2D" w:rsidRPr="008D69BB" w:rsidRDefault="00DC511B" w:rsidP="00316A2D">
      <w:pPr>
        <w:spacing w:before="79"/>
        <w:jc w:val="both"/>
        <w:rPr>
          <w:rFonts w:ascii="Gisha" w:eastAsia="Gisha" w:hAnsi="Gisha" w:cs="Gisha"/>
          <w:sz w:val="22"/>
          <w:szCs w:val="22"/>
        </w:rPr>
      </w:pPr>
      <w:proofErr w:type="spellStart"/>
      <w:r w:rsidRPr="006F4BDF">
        <w:rPr>
          <w:rFonts w:ascii="Gisha" w:eastAsia="Gisha" w:hAnsi="Gisha" w:cs="Gisha"/>
          <w:sz w:val="22"/>
          <w:szCs w:val="22"/>
        </w:rPr>
        <w:t>Kairos</w:t>
      </w:r>
      <w:proofErr w:type="spellEnd"/>
      <w:r w:rsidRPr="006F4BDF">
        <w:rPr>
          <w:rFonts w:ascii="Gisha" w:eastAsia="Gisha" w:hAnsi="Gisha" w:cs="Gisha"/>
          <w:sz w:val="22"/>
          <w:szCs w:val="22"/>
        </w:rPr>
        <w:t xml:space="preserve"> Italy Theater</w:t>
      </w:r>
      <w:r w:rsidR="00FA045D" w:rsidRPr="006F4BDF">
        <w:rPr>
          <w:rFonts w:ascii="Gisha" w:eastAsia="Gisha" w:hAnsi="Gisha" w:cs="Gisha"/>
          <w:sz w:val="22"/>
          <w:szCs w:val="22"/>
        </w:rPr>
        <w:t xml:space="preserve"> (KIT)</w:t>
      </w:r>
      <w:r w:rsidRPr="006F4BDF">
        <w:rPr>
          <w:rFonts w:ascii="Gisha" w:eastAsia="Gisha" w:hAnsi="Gisha" w:cs="Gisha"/>
          <w:sz w:val="22"/>
          <w:szCs w:val="22"/>
        </w:rPr>
        <w:t xml:space="preserve"> is an internationally recognized as </w:t>
      </w:r>
      <w:r w:rsidR="006F4BDF" w:rsidRPr="006F4BDF">
        <w:rPr>
          <w:rFonts w:ascii="Gisha" w:eastAsia="Gisha" w:hAnsi="Gisha" w:cs="Gisha"/>
          <w:sz w:val="22"/>
          <w:szCs w:val="22"/>
        </w:rPr>
        <w:t>an Italian Theater Company</w:t>
      </w:r>
      <w:r w:rsidRPr="006F4BDF">
        <w:rPr>
          <w:rFonts w:ascii="Gisha" w:eastAsia="Gisha" w:hAnsi="Gisha" w:cs="Gisha"/>
          <w:sz w:val="22"/>
          <w:szCs w:val="22"/>
        </w:rPr>
        <w:t xml:space="preserve"> </w:t>
      </w:r>
      <w:r w:rsidR="00FA045D" w:rsidRPr="006F4BDF">
        <w:rPr>
          <w:rFonts w:ascii="Gisha" w:eastAsia="Gisha" w:hAnsi="Gisha" w:cs="Gisha"/>
          <w:sz w:val="22"/>
          <w:szCs w:val="22"/>
        </w:rPr>
        <w:t xml:space="preserve">in New York City. KIT’s mission is to maintain and spread the knowledge of Italian Culture in the United States. KIT produces performances and events by collaborating with famous Broadway theatres, US institutes, and Italian institutes. </w:t>
      </w:r>
    </w:p>
    <w:p w:rsidR="00316A2D" w:rsidRPr="008D69BB" w:rsidRDefault="00316A2D" w:rsidP="00316A2D">
      <w:pPr>
        <w:spacing w:before="79"/>
        <w:jc w:val="both"/>
        <w:rPr>
          <w:rFonts w:ascii="Gisha" w:eastAsia="Gisha" w:hAnsi="Gisha" w:cs="Gisha"/>
          <w:sz w:val="22"/>
          <w:szCs w:val="22"/>
        </w:rPr>
      </w:pPr>
    </w:p>
    <w:p w:rsidR="008F2E3E" w:rsidRPr="008D69BB" w:rsidRDefault="00316A2D" w:rsidP="00386C82">
      <w:pPr>
        <w:ind w:firstLine="720"/>
        <w:jc w:val="both"/>
        <w:rPr>
          <w:rFonts w:ascii="Gisha" w:eastAsia="Gisha" w:hAnsi="Gisha" w:cs="Gisha"/>
          <w:sz w:val="22"/>
          <w:szCs w:val="22"/>
        </w:rPr>
      </w:pPr>
      <w:r w:rsidRPr="006F4BDF">
        <w:rPr>
          <w:rFonts w:ascii="Gisha" w:eastAsia="Gisha" w:hAnsi="Gisha" w:cs="Gisha"/>
          <w:sz w:val="22"/>
          <w:szCs w:val="22"/>
        </w:rPr>
        <w:t>At KIT, I was working in the software development department</w:t>
      </w:r>
      <w:r w:rsidR="00386C82" w:rsidRPr="006F4BDF">
        <w:rPr>
          <w:rFonts w:ascii="Gisha" w:eastAsia="Gisha" w:hAnsi="Gisha" w:cs="Gisha"/>
          <w:sz w:val="22"/>
          <w:szCs w:val="22"/>
        </w:rPr>
        <w:t xml:space="preserve"> in a team with other interns</w:t>
      </w:r>
      <w:r w:rsidRPr="006F4BDF">
        <w:rPr>
          <w:rFonts w:ascii="Gisha" w:eastAsia="Gisha" w:hAnsi="Gisha" w:cs="Gisha"/>
          <w:sz w:val="22"/>
          <w:szCs w:val="22"/>
        </w:rPr>
        <w:t>.</w:t>
      </w:r>
      <w:r w:rsidR="00802EA7" w:rsidRPr="006F4BDF">
        <w:rPr>
          <w:rFonts w:ascii="Gisha" w:eastAsia="Gisha" w:hAnsi="Gisha" w:cs="Gisha"/>
          <w:sz w:val="22"/>
          <w:szCs w:val="22"/>
        </w:rPr>
        <w:t xml:space="preserve"> Each intern in my team was responsible for </w:t>
      </w:r>
      <w:r w:rsidR="006F4BDF">
        <w:rPr>
          <w:rFonts w:ascii="Gisha" w:eastAsia="Gisha" w:hAnsi="Gisha" w:cs="Gisha"/>
          <w:sz w:val="22"/>
          <w:szCs w:val="22"/>
        </w:rPr>
        <w:t>different phases</w:t>
      </w:r>
      <w:r w:rsidR="00802EA7" w:rsidRPr="006F4BDF">
        <w:rPr>
          <w:rFonts w:ascii="Gisha" w:eastAsia="Gisha" w:hAnsi="Gisha" w:cs="Gisha"/>
          <w:sz w:val="22"/>
          <w:szCs w:val="22"/>
        </w:rPr>
        <w:t xml:space="preserve"> of </w:t>
      </w:r>
      <w:r w:rsidR="006F4BDF">
        <w:rPr>
          <w:rFonts w:ascii="Gisha" w:eastAsia="Gisha" w:hAnsi="Gisha" w:cs="Gisha"/>
          <w:sz w:val="22"/>
          <w:szCs w:val="22"/>
        </w:rPr>
        <w:t>the web development lifecycle</w:t>
      </w:r>
      <w:r w:rsidR="00802EA7" w:rsidRPr="006F4BDF">
        <w:rPr>
          <w:rFonts w:ascii="Gisha" w:eastAsia="Gisha" w:hAnsi="Gisha" w:cs="Gisha"/>
          <w:sz w:val="22"/>
          <w:szCs w:val="22"/>
        </w:rPr>
        <w:t xml:space="preserve">, </w:t>
      </w:r>
      <w:r w:rsidR="00F63EAE" w:rsidRPr="006F4BDF">
        <w:rPr>
          <w:rFonts w:ascii="Gisha" w:eastAsia="Gisha" w:hAnsi="Gisha" w:cs="Gisha"/>
          <w:sz w:val="22"/>
          <w:szCs w:val="22"/>
        </w:rPr>
        <w:t xml:space="preserve">and all of us are dependent on each other </w:t>
      </w:r>
      <w:r w:rsidR="00802EA7" w:rsidRPr="006F4BDF">
        <w:rPr>
          <w:rFonts w:ascii="Gisha" w:eastAsia="Gisha" w:hAnsi="Gisha" w:cs="Gisha"/>
          <w:sz w:val="22"/>
          <w:szCs w:val="22"/>
        </w:rPr>
        <w:t>works</w:t>
      </w:r>
      <w:r w:rsidR="00F63EAE" w:rsidRPr="006F4BDF">
        <w:rPr>
          <w:rFonts w:ascii="Gisha" w:eastAsia="Gisha" w:hAnsi="Gisha" w:cs="Gisha"/>
          <w:sz w:val="22"/>
          <w:szCs w:val="22"/>
        </w:rPr>
        <w:t xml:space="preserve">. </w:t>
      </w:r>
      <w:r w:rsidRPr="006F4BDF">
        <w:rPr>
          <w:rFonts w:ascii="Gisha" w:eastAsia="Gisha" w:hAnsi="Gisha" w:cs="Gisha"/>
          <w:sz w:val="22"/>
          <w:szCs w:val="22"/>
        </w:rPr>
        <w:t xml:space="preserve">The person that I reported to was Laura </w:t>
      </w:r>
      <w:proofErr w:type="spellStart"/>
      <w:r w:rsidRPr="006F4BDF">
        <w:rPr>
          <w:rFonts w:ascii="Gisha" w:eastAsia="Gisha" w:hAnsi="Gisha" w:cs="Gisha"/>
          <w:sz w:val="22"/>
          <w:szCs w:val="22"/>
        </w:rPr>
        <w:t>Caparrotti</w:t>
      </w:r>
      <w:proofErr w:type="spellEnd"/>
      <w:r w:rsidR="00386C82" w:rsidRPr="006F4BDF">
        <w:rPr>
          <w:rFonts w:ascii="Gisha" w:eastAsia="Gisha" w:hAnsi="Gisha" w:cs="Gisha"/>
          <w:sz w:val="22"/>
          <w:szCs w:val="22"/>
        </w:rPr>
        <w:t>,</w:t>
      </w:r>
      <w:r w:rsidRPr="006F4BDF">
        <w:rPr>
          <w:rFonts w:ascii="Gisha" w:eastAsia="Gisha" w:hAnsi="Gisha" w:cs="Gisha"/>
          <w:sz w:val="22"/>
          <w:szCs w:val="22"/>
        </w:rPr>
        <w:t xml:space="preserve"> who is the </w:t>
      </w:r>
      <w:r w:rsidR="00386C82" w:rsidRPr="006F4BDF">
        <w:rPr>
          <w:rFonts w:ascii="Gisha" w:eastAsia="Gisha" w:hAnsi="Gisha" w:cs="Gisha"/>
          <w:sz w:val="22"/>
          <w:szCs w:val="22"/>
        </w:rPr>
        <w:t xml:space="preserve">Artistic </w:t>
      </w:r>
      <w:r w:rsidRPr="006F4BDF">
        <w:rPr>
          <w:rFonts w:ascii="Gisha" w:eastAsia="Gisha" w:hAnsi="Gisha" w:cs="Gisha"/>
          <w:sz w:val="22"/>
          <w:szCs w:val="22"/>
        </w:rPr>
        <w:t>Director</w:t>
      </w:r>
      <w:r w:rsidR="00386C82" w:rsidRPr="006F4BDF">
        <w:rPr>
          <w:rFonts w:ascii="Gisha" w:eastAsia="Gisha" w:hAnsi="Gisha" w:cs="Gisha"/>
          <w:sz w:val="22"/>
          <w:szCs w:val="22"/>
        </w:rPr>
        <w:t xml:space="preserve"> of the company</w:t>
      </w:r>
      <w:r w:rsidR="00F63EAE" w:rsidRPr="006F4BDF">
        <w:rPr>
          <w:rFonts w:ascii="Gisha" w:eastAsia="Gisha" w:hAnsi="Gisha" w:cs="Gisha"/>
          <w:sz w:val="22"/>
          <w:szCs w:val="22"/>
        </w:rPr>
        <w:t>.</w:t>
      </w:r>
      <w:r w:rsidR="00E352D6" w:rsidRPr="006F4BDF">
        <w:rPr>
          <w:rFonts w:ascii="Gisha" w:eastAsia="Gisha" w:hAnsi="Gisha" w:cs="Gisha"/>
          <w:sz w:val="22"/>
          <w:szCs w:val="22"/>
        </w:rPr>
        <w:t xml:space="preserve"> Every morning, we</w:t>
      </w:r>
      <w:r w:rsidR="00802EA7" w:rsidRPr="006F4BDF">
        <w:rPr>
          <w:rFonts w:ascii="Gisha" w:eastAsia="Gisha" w:hAnsi="Gisha" w:cs="Gisha"/>
          <w:sz w:val="22"/>
          <w:szCs w:val="22"/>
        </w:rPr>
        <w:t xml:space="preserve"> set daily goals</w:t>
      </w:r>
      <w:r w:rsidR="00E352D6" w:rsidRPr="006F4BDF">
        <w:rPr>
          <w:rFonts w:ascii="Gisha" w:eastAsia="Gisha" w:hAnsi="Gisha" w:cs="Gisha"/>
          <w:sz w:val="22"/>
          <w:szCs w:val="22"/>
        </w:rPr>
        <w:t xml:space="preserve">, and in the evening, we </w:t>
      </w:r>
      <w:r w:rsidR="00802EA7" w:rsidRPr="006F4BDF">
        <w:rPr>
          <w:rFonts w:ascii="Gisha" w:eastAsia="Gisha" w:hAnsi="Gisha" w:cs="Gisha"/>
          <w:sz w:val="22"/>
          <w:szCs w:val="22"/>
        </w:rPr>
        <w:t>deliver daily work report</w:t>
      </w:r>
      <w:r w:rsidR="00E352D6" w:rsidRPr="006F4BDF">
        <w:rPr>
          <w:rFonts w:ascii="Gisha" w:eastAsia="Gisha" w:hAnsi="Gisha" w:cs="Gisha"/>
          <w:sz w:val="22"/>
          <w:szCs w:val="22"/>
        </w:rPr>
        <w:t xml:space="preserve"> to her.</w:t>
      </w:r>
    </w:p>
    <w:p w:rsidR="004562BE" w:rsidRPr="008D69BB" w:rsidRDefault="004562BE" w:rsidP="008F2E3E">
      <w:pPr>
        <w:ind w:firstLine="720"/>
        <w:jc w:val="both"/>
        <w:rPr>
          <w:rFonts w:ascii="Gisha" w:eastAsia="Gisha" w:hAnsi="Gisha" w:cs="Gisha"/>
          <w:sz w:val="22"/>
          <w:szCs w:val="22"/>
        </w:rPr>
      </w:pPr>
    </w:p>
    <w:p w:rsidR="00DC511B" w:rsidRPr="008D69BB" w:rsidRDefault="00F63EAE" w:rsidP="008F2E3E">
      <w:pPr>
        <w:ind w:firstLine="720"/>
        <w:jc w:val="both"/>
        <w:rPr>
          <w:rFonts w:ascii="Gisha" w:eastAsia="Gisha" w:hAnsi="Gisha" w:cs="Gisha"/>
          <w:sz w:val="22"/>
          <w:szCs w:val="22"/>
        </w:rPr>
      </w:pPr>
      <w:r w:rsidRPr="006F4BDF">
        <w:rPr>
          <w:rFonts w:ascii="Gisha" w:eastAsia="Gisha" w:hAnsi="Gisha" w:cs="Gisha"/>
          <w:sz w:val="22"/>
          <w:szCs w:val="22"/>
        </w:rPr>
        <w:t>I have work</w:t>
      </w:r>
      <w:r w:rsidR="00E73AD0" w:rsidRPr="006F4BDF">
        <w:rPr>
          <w:rFonts w:ascii="Gisha" w:eastAsia="Gisha" w:hAnsi="Gisha" w:cs="Gisha"/>
          <w:sz w:val="22"/>
          <w:szCs w:val="22"/>
        </w:rPr>
        <w:t>ed</w:t>
      </w:r>
      <w:r w:rsidRPr="006F4BDF">
        <w:rPr>
          <w:rFonts w:ascii="Gisha" w:eastAsia="Gisha" w:hAnsi="Gisha" w:cs="Gisha"/>
          <w:sz w:val="22"/>
          <w:szCs w:val="22"/>
        </w:rPr>
        <w:t xml:space="preserve"> </w:t>
      </w:r>
      <w:r w:rsidR="00E73AD0" w:rsidRPr="006F4BDF">
        <w:rPr>
          <w:rFonts w:ascii="Gisha" w:eastAsia="Gisha" w:hAnsi="Gisha" w:cs="Gisha"/>
          <w:sz w:val="22"/>
          <w:szCs w:val="22"/>
        </w:rPr>
        <w:t>on some</w:t>
      </w:r>
      <w:r w:rsidRPr="006F4BDF">
        <w:rPr>
          <w:rFonts w:ascii="Gisha" w:eastAsia="Gisha" w:hAnsi="Gisha" w:cs="Gisha"/>
          <w:sz w:val="22"/>
          <w:szCs w:val="22"/>
        </w:rPr>
        <w:t xml:space="preserve"> web </w:t>
      </w:r>
      <w:r w:rsidR="00E73AD0" w:rsidRPr="006F4BDF">
        <w:rPr>
          <w:rFonts w:ascii="Gisha" w:eastAsia="Gisha" w:hAnsi="Gisha" w:cs="Gisha"/>
          <w:sz w:val="22"/>
          <w:szCs w:val="22"/>
        </w:rPr>
        <w:t>projects</w:t>
      </w:r>
      <w:r w:rsidRPr="006F4BDF">
        <w:rPr>
          <w:rFonts w:ascii="Gisha" w:eastAsia="Gisha" w:hAnsi="Gisha" w:cs="Gisha"/>
          <w:sz w:val="22"/>
          <w:szCs w:val="22"/>
        </w:rPr>
        <w:t xml:space="preserve"> in</w:t>
      </w:r>
      <w:r w:rsidR="00E73AD0" w:rsidRPr="006F4BDF">
        <w:rPr>
          <w:rFonts w:ascii="Gisha" w:eastAsia="Gisha" w:hAnsi="Gisha" w:cs="Gisha"/>
          <w:sz w:val="22"/>
          <w:szCs w:val="22"/>
        </w:rPr>
        <w:t xml:space="preserve"> the</w:t>
      </w:r>
      <w:r w:rsidRPr="006F4BDF">
        <w:rPr>
          <w:rFonts w:ascii="Gisha" w:eastAsia="Gisha" w:hAnsi="Gisha" w:cs="Gisha"/>
          <w:sz w:val="22"/>
          <w:szCs w:val="22"/>
        </w:rPr>
        <w:t xml:space="preserve"> </w:t>
      </w:r>
      <w:r w:rsidR="006F4BDF">
        <w:rPr>
          <w:rFonts w:ascii="Gisha" w:eastAsia="Gisha" w:hAnsi="Gisha" w:cs="Gisha"/>
          <w:sz w:val="22"/>
          <w:szCs w:val="22"/>
        </w:rPr>
        <w:t>past, but</w:t>
      </w:r>
      <w:r w:rsidRPr="006F4BDF">
        <w:rPr>
          <w:rFonts w:ascii="Gisha" w:eastAsia="Gisha" w:hAnsi="Gisha" w:cs="Gisha"/>
          <w:sz w:val="22"/>
          <w:szCs w:val="22"/>
        </w:rPr>
        <w:t xml:space="preserve"> not in this </w:t>
      </w:r>
      <w:r w:rsidR="00700DF7" w:rsidRPr="006F4BDF">
        <w:rPr>
          <w:rFonts w:ascii="Gisha" w:eastAsia="Gisha" w:hAnsi="Gisha" w:cs="Gisha"/>
          <w:sz w:val="22"/>
          <w:szCs w:val="22"/>
        </w:rPr>
        <w:t xml:space="preserve">magnitude. The sizes of the projects on which I have worked </w:t>
      </w:r>
      <w:r w:rsidR="00E73AD0" w:rsidRPr="006F4BDF">
        <w:rPr>
          <w:rFonts w:ascii="Gisha" w:eastAsia="Gisha" w:hAnsi="Gisha" w:cs="Gisha"/>
          <w:sz w:val="22"/>
          <w:szCs w:val="22"/>
        </w:rPr>
        <w:t xml:space="preserve">on </w:t>
      </w:r>
      <w:r w:rsidR="00700DF7" w:rsidRPr="006F4BDF">
        <w:rPr>
          <w:rFonts w:ascii="Gisha" w:eastAsia="Gisha" w:hAnsi="Gisha" w:cs="Gisha"/>
          <w:sz w:val="22"/>
          <w:szCs w:val="22"/>
        </w:rPr>
        <w:t>were very small and needed only a few members, but the components I was working</w:t>
      </w:r>
      <w:r w:rsidR="00E73AD0" w:rsidRPr="006F4BDF">
        <w:rPr>
          <w:rFonts w:ascii="Gisha" w:eastAsia="Gisha" w:hAnsi="Gisha" w:cs="Gisha"/>
          <w:sz w:val="22"/>
          <w:szCs w:val="22"/>
        </w:rPr>
        <w:t xml:space="preserve"> on</w:t>
      </w:r>
      <w:r w:rsidR="00700DF7" w:rsidRPr="006F4BDF">
        <w:rPr>
          <w:rFonts w:ascii="Gisha" w:eastAsia="Gisha" w:hAnsi="Gisha" w:cs="Gisha"/>
          <w:sz w:val="22"/>
          <w:szCs w:val="22"/>
        </w:rPr>
        <w:t xml:space="preserve"> during the internship were </w:t>
      </w:r>
      <w:r w:rsidR="00E73AD0" w:rsidRPr="006F4BDF">
        <w:rPr>
          <w:rFonts w:ascii="Gisha" w:eastAsia="Gisha" w:hAnsi="Gisha" w:cs="Gisha"/>
          <w:sz w:val="22"/>
          <w:szCs w:val="22"/>
        </w:rPr>
        <w:t xml:space="preserve">a lot bigger. </w:t>
      </w:r>
      <w:r w:rsidR="00700DF7" w:rsidRPr="006F4BDF">
        <w:rPr>
          <w:rFonts w:ascii="Gisha" w:eastAsia="Gisha" w:hAnsi="Gisha" w:cs="Gisha"/>
          <w:sz w:val="22"/>
          <w:szCs w:val="22"/>
        </w:rPr>
        <w:t xml:space="preserve"> </w:t>
      </w:r>
      <w:r w:rsidR="00E73AD0" w:rsidRPr="006F4BDF">
        <w:rPr>
          <w:rFonts w:ascii="Gisha" w:eastAsia="Gisha" w:hAnsi="Gisha" w:cs="Gisha"/>
          <w:sz w:val="22"/>
          <w:szCs w:val="22"/>
        </w:rPr>
        <w:t xml:space="preserve">At KIT, the number of people working on a project </w:t>
      </w:r>
      <w:r w:rsidR="006F4BDF">
        <w:rPr>
          <w:rFonts w:ascii="Gisha" w:eastAsia="Gisha" w:hAnsi="Gisha" w:cs="Gisha"/>
          <w:sz w:val="22"/>
          <w:szCs w:val="22"/>
        </w:rPr>
        <w:t>wasn’t</w:t>
      </w:r>
      <w:r w:rsidR="00E73AD0" w:rsidRPr="006F4BDF">
        <w:rPr>
          <w:rFonts w:ascii="Gisha" w:eastAsia="Gisha" w:hAnsi="Gisha" w:cs="Gisha"/>
          <w:sz w:val="22"/>
          <w:szCs w:val="22"/>
        </w:rPr>
        <w:t xml:space="preserve"> </w:t>
      </w:r>
      <w:r w:rsidR="006F4BDF">
        <w:rPr>
          <w:rFonts w:ascii="Gisha" w:eastAsia="Gisha" w:hAnsi="Gisha" w:cs="Gisha"/>
          <w:sz w:val="22"/>
          <w:szCs w:val="22"/>
        </w:rPr>
        <w:t>much, but</w:t>
      </w:r>
      <w:r w:rsidR="00E73AD0" w:rsidRPr="006F4BDF">
        <w:rPr>
          <w:rFonts w:ascii="Gisha" w:eastAsia="Gisha" w:hAnsi="Gisha" w:cs="Gisha"/>
          <w:sz w:val="22"/>
          <w:szCs w:val="22"/>
        </w:rPr>
        <w:t xml:space="preserve"> </w:t>
      </w:r>
      <w:r w:rsidR="005E1EB5" w:rsidRPr="006F4BDF">
        <w:rPr>
          <w:rFonts w:ascii="Gisha" w:eastAsia="Gisha" w:hAnsi="Gisha" w:cs="Gisha"/>
          <w:sz w:val="22"/>
          <w:szCs w:val="22"/>
        </w:rPr>
        <w:t xml:space="preserve">the availability and knowledge </w:t>
      </w:r>
      <w:r w:rsidR="008F2E3E" w:rsidRPr="006F4BDF">
        <w:rPr>
          <w:rFonts w:ascii="Gisha" w:eastAsia="Gisha" w:hAnsi="Gisha" w:cs="Gisha"/>
          <w:sz w:val="22"/>
          <w:szCs w:val="22"/>
        </w:rPr>
        <w:t xml:space="preserve">of the developers </w:t>
      </w:r>
      <w:r w:rsidR="005E1EB5" w:rsidRPr="006F4BDF">
        <w:rPr>
          <w:rFonts w:ascii="Gisha" w:eastAsia="Gisha" w:hAnsi="Gisha" w:cs="Gisha"/>
          <w:sz w:val="22"/>
          <w:szCs w:val="22"/>
        </w:rPr>
        <w:t>were the important aspect</w:t>
      </w:r>
      <w:r w:rsidR="00EA73DF">
        <w:rPr>
          <w:rFonts w:ascii="Gisha" w:eastAsia="Gisha" w:hAnsi="Gisha" w:cs="Gisha"/>
          <w:sz w:val="22"/>
          <w:szCs w:val="22"/>
        </w:rPr>
        <w:t>s</w:t>
      </w:r>
      <w:r w:rsidR="005E1EB5" w:rsidRPr="006F4BDF">
        <w:rPr>
          <w:rFonts w:ascii="Gisha" w:eastAsia="Gisha" w:hAnsi="Gisha" w:cs="Gisha"/>
          <w:sz w:val="22"/>
          <w:szCs w:val="22"/>
        </w:rPr>
        <w:t xml:space="preserve"> of the project.</w:t>
      </w:r>
    </w:p>
    <w:p w:rsidR="004562BE" w:rsidRPr="008D69BB" w:rsidRDefault="004562BE" w:rsidP="008F2E3E">
      <w:pPr>
        <w:spacing w:before="79"/>
        <w:jc w:val="both"/>
        <w:rPr>
          <w:rFonts w:ascii="Gisha" w:eastAsia="Gisha" w:hAnsi="Gisha" w:cs="Gisha"/>
          <w:sz w:val="22"/>
          <w:szCs w:val="22"/>
        </w:rPr>
      </w:pPr>
    </w:p>
    <w:p w:rsidR="008F2E3E" w:rsidRPr="006F4BDF" w:rsidRDefault="00997886" w:rsidP="008F2E3E">
      <w:pPr>
        <w:spacing w:before="79"/>
        <w:jc w:val="both"/>
        <w:rPr>
          <w:rFonts w:ascii="Gisha" w:eastAsia="Gisha" w:hAnsi="Gisha" w:cs="Gisha"/>
          <w:b/>
          <w:spacing w:val="-1"/>
          <w:sz w:val="22"/>
          <w:szCs w:val="22"/>
        </w:rPr>
      </w:pPr>
      <w:r w:rsidRPr="006F4BDF">
        <w:rPr>
          <w:rFonts w:ascii="Gisha" w:eastAsia="Gisha" w:hAnsi="Gisha" w:cs="Gisha"/>
          <w:b/>
          <w:spacing w:val="-1"/>
          <w:sz w:val="22"/>
          <w:szCs w:val="22"/>
        </w:rPr>
        <w:t>RESPONSIBILITIES</w:t>
      </w:r>
    </w:p>
    <w:p w:rsidR="004562BE" w:rsidRPr="006F4BDF" w:rsidRDefault="00A73F82" w:rsidP="008F2E3E">
      <w:pPr>
        <w:spacing w:before="79"/>
        <w:jc w:val="both"/>
        <w:rPr>
          <w:rFonts w:ascii="Gisha" w:eastAsia="Gisha" w:hAnsi="Gisha" w:cs="Gisha"/>
          <w:spacing w:val="-1"/>
          <w:sz w:val="22"/>
          <w:szCs w:val="22"/>
        </w:rPr>
      </w:pPr>
      <w:r w:rsidRPr="006F4BDF">
        <w:rPr>
          <w:rFonts w:ascii="Gisha" w:eastAsia="Gisha" w:hAnsi="Gisha" w:cs="Gisha"/>
          <w:spacing w:val="-1"/>
          <w:sz w:val="22"/>
          <w:szCs w:val="22"/>
        </w:rPr>
        <w:t xml:space="preserve">During the internship, there were </w:t>
      </w:r>
      <w:r w:rsidR="00AA4C81" w:rsidRPr="006F4BDF">
        <w:rPr>
          <w:rFonts w:ascii="Gisha" w:eastAsia="Gisha" w:hAnsi="Gisha" w:cs="Gisha"/>
          <w:spacing w:val="-1"/>
          <w:sz w:val="22"/>
          <w:szCs w:val="22"/>
        </w:rPr>
        <w:t>three</w:t>
      </w:r>
      <w:r w:rsidRPr="006F4BDF">
        <w:rPr>
          <w:rFonts w:ascii="Gisha" w:eastAsia="Gisha" w:hAnsi="Gisha" w:cs="Gisha"/>
          <w:spacing w:val="-1"/>
          <w:sz w:val="22"/>
          <w:szCs w:val="22"/>
        </w:rPr>
        <w:t xml:space="preserve"> main responsibilities on which I was working:</w:t>
      </w:r>
    </w:p>
    <w:p w:rsidR="00BE73E7" w:rsidRPr="008D69BB" w:rsidRDefault="00BE73E7" w:rsidP="00BE73E7">
      <w:pPr>
        <w:jc w:val="both"/>
        <w:rPr>
          <w:rFonts w:ascii="Gisha" w:eastAsia="Gisha" w:hAnsi="Gisha" w:cs="Gisha"/>
          <w:spacing w:val="-1"/>
          <w:sz w:val="22"/>
          <w:szCs w:val="22"/>
        </w:rPr>
      </w:pPr>
    </w:p>
    <w:p w:rsidR="00600E10" w:rsidRPr="006F4BDF" w:rsidRDefault="00600E10" w:rsidP="00BE73E7">
      <w:pPr>
        <w:pStyle w:val="ListParagraph"/>
        <w:numPr>
          <w:ilvl w:val="0"/>
          <w:numId w:val="4"/>
        </w:numPr>
        <w:ind w:left="360"/>
        <w:jc w:val="both"/>
        <w:rPr>
          <w:rFonts w:ascii="Gisha" w:eastAsia="Gisha" w:hAnsi="Gisha" w:cs="Gisha"/>
          <w:sz w:val="22"/>
          <w:szCs w:val="22"/>
        </w:rPr>
      </w:pPr>
      <w:r w:rsidRPr="006F4BDF">
        <w:rPr>
          <w:rFonts w:ascii="Gisha" w:eastAsia="Gisha" w:hAnsi="Gisha" w:cs="Gisha"/>
          <w:b/>
          <w:sz w:val="22"/>
          <w:szCs w:val="22"/>
        </w:rPr>
        <w:t>Designing and Development:</w:t>
      </w:r>
    </w:p>
    <w:p w:rsidR="001B0068" w:rsidRDefault="00600E10" w:rsidP="00350D54">
      <w:pPr>
        <w:pStyle w:val="ListParagraph"/>
        <w:spacing w:before="79"/>
        <w:ind w:left="360" w:firstLine="360"/>
        <w:jc w:val="both"/>
        <w:rPr>
          <w:rFonts w:ascii="Gisha" w:eastAsia="Gisha" w:hAnsi="Gisha" w:cs="Gisha"/>
          <w:sz w:val="22"/>
          <w:szCs w:val="22"/>
        </w:rPr>
      </w:pPr>
      <w:r w:rsidRPr="006F4BDF">
        <w:rPr>
          <w:rFonts w:ascii="Gisha" w:eastAsia="Gisha" w:hAnsi="Gisha" w:cs="Gisha"/>
          <w:sz w:val="22"/>
          <w:szCs w:val="22"/>
        </w:rPr>
        <w:t>The primary task was to re-development of one of their</w:t>
      </w:r>
      <w:r w:rsidR="00BE73E7" w:rsidRPr="006F4BDF">
        <w:rPr>
          <w:rFonts w:ascii="Gisha" w:eastAsia="Gisha" w:hAnsi="Gisha" w:cs="Gisha"/>
          <w:sz w:val="22"/>
          <w:szCs w:val="22"/>
        </w:rPr>
        <w:t xml:space="preserve"> main</w:t>
      </w:r>
      <w:r w:rsidRPr="006F4BDF">
        <w:rPr>
          <w:rFonts w:ascii="Gisha" w:eastAsia="Gisha" w:hAnsi="Gisha" w:cs="Gisha"/>
          <w:sz w:val="22"/>
          <w:szCs w:val="22"/>
        </w:rPr>
        <w:t xml:space="preserve"> websites</w:t>
      </w:r>
      <w:r w:rsidR="001B0068" w:rsidRPr="006F4BDF">
        <w:rPr>
          <w:rFonts w:ascii="Gisha" w:eastAsia="Gisha" w:hAnsi="Gisha" w:cs="Gisha"/>
          <w:sz w:val="22"/>
          <w:szCs w:val="22"/>
        </w:rPr>
        <w:t xml:space="preserve"> that could handle and exhibit their all events on any device. I have designed and developed the interactive front-end of the website</w:t>
      </w:r>
      <w:r w:rsidR="00350D54" w:rsidRPr="006F4BDF">
        <w:rPr>
          <w:rFonts w:ascii="Gisha" w:eastAsia="Gisha" w:hAnsi="Gisha" w:cs="Gisha"/>
          <w:sz w:val="22"/>
          <w:szCs w:val="22"/>
        </w:rPr>
        <w:t xml:space="preserve">: </w:t>
      </w:r>
      <w:r w:rsidR="001B0068" w:rsidRPr="006F4BDF">
        <w:rPr>
          <w:rFonts w:ascii="Gisha" w:eastAsia="Gisha" w:hAnsi="Gisha" w:cs="Gisha"/>
          <w:sz w:val="22"/>
          <w:szCs w:val="22"/>
        </w:rPr>
        <w:t xml:space="preserve">theme, and </w:t>
      </w:r>
      <w:r w:rsidR="006F4BDF">
        <w:rPr>
          <w:rFonts w:ascii="Gisha" w:eastAsia="Gisha" w:hAnsi="Gisha" w:cs="Gisha"/>
          <w:sz w:val="22"/>
          <w:szCs w:val="22"/>
        </w:rPr>
        <w:t>web pages</w:t>
      </w:r>
      <w:r w:rsidR="001B0068" w:rsidRPr="006F4BDF">
        <w:rPr>
          <w:rFonts w:ascii="Gisha" w:eastAsia="Gisha" w:hAnsi="Gisha" w:cs="Gisha"/>
          <w:sz w:val="22"/>
          <w:szCs w:val="22"/>
        </w:rPr>
        <w:t xml:space="preserve"> those were compatible with every screen size. In addition to the front-end, I was </w:t>
      </w:r>
      <w:r w:rsidR="00350D54" w:rsidRPr="006F4BDF">
        <w:rPr>
          <w:rFonts w:ascii="Gisha" w:eastAsia="Gisha" w:hAnsi="Gisha" w:cs="Gisha"/>
          <w:sz w:val="22"/>
          <w:szCs w:val="22"/>
        </w:rPr>
        <w:t xml:space="preserve">responsible for adding the </w:t>
      </w:r>
      <w:r w:rsidR="006F4BDF">
        <w:rPr>
          <w:rFonts w:ascii="Gisha" w:eastAsia="Gisha" w:hAnsi="Gisha" w:cs="Gisha"/>
          <w:sz w:val="22"/>
          <w:szCs w:val="22"/>
        </w:rPr>
        <w:t>back end</w:t>
      </w:r>
      <w:r w:rsidR="00350D54" w:rsidRPr="006F4BDF">
        <w:rPr>
          <w:rFonts w:ascii="Gisha" w:eastAsia="Gisha" w:hAnsi="Gisha" w:cs="Gisha"/>
          <w:sz w:val="22"/>
          <w:szCs w:val="22"/>
        </w:rPr>
        <w:t xml:space="preserve"> functionalities and components for complete performance of the website. The</w:t>
      </w:r>
      <w:r w:rsidR="00EA73DF">
        <w:rPr>
          <w:rFonts w:ascii="Gisha" w:eastAsia="Gisha" w:hAnsi="Gisha" w:cs="Gisha"/>
          <w:sz w:val="22"/>
          <w:szCs w:val="22"/>
        </w:rPr>
        <w:t xml:space="preserve"> top components I worked on were</w:t>
      </w:r>
      <w:r w:rsidR="00350D54" w:rsidRPr="006F4BDF">
        <w:rPr>
          <w:rFonts w:ascii="Gisha" w:eastAsia="Gisha" w:hAnsi="Gisha" w:cs="Gisha"/>
          <w:sz w:val="22"/>
          <w:szCs w:val="22"/>
        </w:rPr>
        <w:t xml:space="preserve"> timeline, calend</w:t>
      </w:r>
      <w:r w:rsidR="00EA73DF">
        <w:rPr>
          <w:rFonts w:ascii="Gisha" w:eastAsia="Gisha" w:hAnsi="Gisha" w:cs="Gisha"/>
          <w:sz w:val="22"/>
          <w:szCs w:val="22"/>
        </w:rPr>
        <w:t>ar, and upcoming events preview</w:t>
      </w:r>
      <w:r w:rsidR="00350D54" w:rsidRPr="006F4BDF">
        <w:rPr>
          <w:rFonts w:ascii="Gisha" w:eastAsia="Gisha" w:hAnsi="Gisha" w:cs="Gisha"/>
          <w:sz w:val="22"/>
          <w:szCs w:val="22"/>
        </w:rPr>
        <w:t>.</w:t>
      </w:r>
    </w:p>
    <w:p w:rsidR="00350D54" w:rsidRPr="00350D54" w:rsidRDefault="00350D54" w:rsidP="00350D54">
      <w:pPr>
        <w:pStyle w:val="ListParagraph"/>
        <w:spacing w:before="79"/>
        <w:ind w:left="360" w:firstLine="360"/>
        <w:jc w:val="both"/>
        <w:rPr>
          <w:rFonts w:ascii="Gisha" w:eastAsia="Gisha" w:hAnsi="Gisha" w:cs="Gisha"/>
          <w:sz w:val="22"/>
          <w:szCs w:val="22"/>
        </w:rPr>
      </w:pPr>
    </w:p>
    <w:p w:rsidR="00A73F82" w:rsidRPr="006F4BDF" w:rsidRDefault="00600E10" w:rsidP="00600E10">
      <w:pPr>
        <w:pStyle w:val="ListParagraph"/>
        <w:numPr>
          <w:ilvl w:val="0"/>
          <w:numId w:val="4"/>
        </w:numPr>
        <w:spacing w:before="79"/>
        <w:ind w:left="360"/>
        <w:jc w:val="both"/>
        <w:rPr>
          <w:rFonts w:ascii="Gisha" w:eastAsia="Gisha" w:hAnsi="Gisha" w:cs="Gisha"/>
          <w:b/>
          <w:sz w:val="22"/>
          <w:szCs w:val="22"/>
        </w:rPr>
      </w:pPr>
      <w:r w:rsidRPr="006F4BDF">
        <w:rPr>
          <w:rFonts w:ascii="Gisha" w:eastAsia="Gisha" w:hAnsi="Gisha" w:cs="Gisha"/>
          <w:b/>
          <w:sz w:val="22"/>
          <w:szCs w:val="22"/>
        </w:rPr>
        <w:t xml:space="preserve">Mobile </w:t>
      </w:r>
      <w:r w:rsidR="00A45EA8" w:rsidRPr="006F4BDF">
        <w:rPr>
          <w:rFonts w:ascii="Gisha" w:eastAsia="Gisha" w:hAnsi="Gisha" w:cs="Gisha"/>
          <w:b/>
          <w:sz w:val="22"/>
          <w:szCs w:val="22"/>
        </w:rPr>
        <w:t>Migration</w:t>
      </w:r>
      <w:r w:rsidR="001B0068" w:rsidRPr="006F4BDF">
        <w:rPr>
          <w:rFonts w:ascii="Gisha" w:eastAsia="Gisha" w:hAnsi="Gisha" w:cs="Gisha"/>
          <w:b/>
          <w:sz w:val="22"/>
          <w:szCs w:val="22"/>
        </w:rPr>
        <w:t>:</w:t>
      </w:r>
    </w:p>
    <w:p w:rsidR="000D6D8D" w:rsidRDefault="009900C7" w:rsidP="000D6D8D">
      <w:pPr>
        <w:pStyle w:val="ListParagraph"/>
        <w:spacing w:before="79"/>
        <w:ind w:left="360" w:firstLine="450"/>
        <w:jc w:val="both"/>
        <w:rPr>
          <w:rFonts w:ascii="Gisha" w:eastAsia="Gisha" w:hAnsi="Gisha" w:cs="Gisha"/>
          <w:sz w:val="22"/>
          <w:szCs w:val="22"/>
        </w:rPr>
      </w:pPr>
      <w:r w:rsidRPr="006F4BDF">
        <w:rPr>
          <w:rFonts w:ascii="Gisha" w:eastAsia="Gisha" w:hAnsi="Gisha" w:cs="Gisha"/>
          <w:sz w:val="22"/>
          <w:szCs w:val="22"/>
        </w:rPr>
        <w:t xml:space="preserve">The second task I was assigned was to migrate one website to mobile </w:t>
      </w:r>
      <w:r w:rsidR="004F388F" w:rsidRPr="006F4BDF">
        <w:rPr>
          <w:rFonts w:ascii="Gisha" w:eastAsia="Gisha" w:hAnsi="Gisha" w:cs="Gisha"/>
          <w:sz w:val="22"/>
          <w:szCs w:val="22"/>
        </w:rPr>
        <w:t>platform using media queries</w:t>
      </w:r>
      <w:r w:rsidR="0091021A" w:rsidRPr="006F4BDF">
        <w:rPr>
          <w:rFonts w:ascii="Gisha" w:eastAsia="Gisha" w:hAnsi="Gisha" w:cs="Gisha"/>
          <w:sz w:val="22"/>
          <w:szCs w:val="22"/>
        </w:rPr>
        <w:t xml:space="preserve"> and CSS preprocessors</w:t>
      </w:r>
      <w:r w:rsidRPr="006F4BDF">
        <w:rPr>
          <w:rFonts w:ascii="Gisha" w:eastAsia="Gisha" w:hAnsi="Gisha" w:cs="Gisha"/>
          <w:sz w:val="22"/>
          <w:szCs w:val="22"/>
        </w:rPr>
        <w:t>.</w:t>
      </w:r>
      <w:r w:rsidR="004F388F" w:rsidRPr="006F4BDF">
        <w:rPr>
          <w:rFonts w:ascii="Gisha" w:eastAsia="Gisha" w:hAnsi="Gisha" w:cs="Gisha"/>
          <w:sz w:val="22"/>
          <w:szCs w:val="22"/>
        </w:rPr>
        <w:t xml:space="preserve"> </w:t>
      </w:r>
      <w:r w:rsidR="0091021A" w:rsidRPr="006F4BDF">
        <w:rPr>
          <w:rFonts w:ascii="Gisha" w:eastAsia="Gisha" w:hAnsi="Gisha" w:cs="Gisha"/>
          <w:sz w:val="22"/>
          <w:szCs w:val="22"/>
        </w:rPr>
        <w:t xml:space="preserve">In this task, I was provided with the </w:t>
      </w:r>
      <w:r w:rsidR="00AA4C81" w:rsidRPr="006F4BDF">
        <w:rPr>
          <w:rFonts w:ascii="Gisha" w:eastAsia="Gisha" w:hAnsi="Gisha" w:cs="Gisha"/>
          <w:sz w:val="22"/>
          <w:szCs w:val="22"/>
        </w:rPr>
        <w:t>design image and</w:t>
      </w:r>
      <w:r w:rsidR="0091021A" w:rsidRPr="006F4BDF">
        <w:rPr>
          <w:rFonts w:ascii="Gisha" w:eastAsia="Gisha" w:hAnsi="Gisha" w:cs="Gisha"/>
          <w:sz w:val="22"/>
          <w:szCs w:val="22"/>
        </w:rPr>
        <w:t xml:space="preserve"> </w:t>
      </w:r>
      <w:r w:rsidR="00AA4C81" w:rsidRPr="006F4BDF">
        <w:rPr>
          <w:rFonts w:ascii="Gisha" w:eastAsia="Gisha" w:hAnsi="Gisha" w:cs="Gisha"/>
          <w:sz w:val="22"/>
          <w:szCs w:val="22"/>
        </w:rPr>
        <w:t>I was asked</w:t>
      </w:r>
      <w:r w:rsidR="0091021A" w:rsidRPr="006F4BDF">
        <w:rPr>
          <w:rFonts w:ascii="Gisha" w:eastAsia="Gisha" w:hAnsi="Gisha" w:cs="Gisha"/>
          <w:sz w:val="22"/>
          <w:szCs w:val="22"/>
        </w:rPr>
        <w:t xml:space="preserve"> to develop the user interface</w:t>
      </w:r>
      <w:r w:rsidR="00EA73DF">
        <w:rPr>
          <w:rFonts w:ascii="Gisha" w:eastAsia="Gisha" w:hAnsi="Gisha" w:cs="Gisha"/>
          <w:sz w:val="22"/>
          <w:szCs w:val="22"/>
        </w:rPr>
        <w:t xml:space="preserve"> as per the given design layout</w:t>
      </w:r>
      <w:r w:rsidR="0091021A" w:rsidRPr="006F4BDF">
        <w:rPr>
          <w:rFonts w:ascii="Gisha" w:eastAsia="Gisha" w:hAnsi="Gisha" w:cs="Gisha"/>
          <w:sz w:val="22"/>
          <w:szCs w:val="22"/>
        </w:rPr>
        <w:t xml:space="preserve"> </w:t>
      </w:r>
      <w:r w:rsidR="009668FE" w:rsidRPr="006F4BDF">
        <w:rPr>
          <w:rFonts w:ascii="Gisha" w:eastAsia="Gisha" w:hAnsi="Gisha" w:cs="Gisha"/>
          <w:sz w:val="22"/>
          <w:szCs w:val="22"/>
        </w:rPr>
        <w:t xml:space="preserve">and </w:t>
      </w:r>
      <w:r w:rsidR="0091021A" w:rsidRPr="006F4BDF">
        <w:rPr>
          <w:rFonts w:ascii="Gisha" w:eastAsia="Gisha" w:hAnsi="Gisha" w:cs="Gisha"/>
          <w:sz w:val="22"/>
          <w:szCs w:val="22"/>
        </w:rPr>
        <w:t>to apply</w:t>
      </w:r>
      <w:r w:rsidR="009668FE" w:rsidRPr="006F4BDF">
        <w:rPr>
          <w:rFonts w:ascii="Gisha" w:eastAsia="Gisha" w:hAnsi="Gisha" w:cs="Gisha"/>
          <w:sz w:val="22"/>
          <w:szCs w:val="22"/>
        </w:rPr>
        <w:t xml:space="preserve"> all the front-end validations.</w:t>
      </w:r>
    </w:p>
    <w:p w:rsidR="000D6D8D" w:rsidRDefault="000D6D8D" w:rsidP="000D6D8D">
      <w:pPr>
        <w:pStyle w:val="ListParagraph"/>
        <w:spacing w:before="79"/>
        <w:ind w:left="360" w:firstLine="450"/>
        <w:jc w:val="both"/>
        <w:rPr>
          <w:rFonts w:ascii="Gisha" w:eastAsia="Gisha" w:hAnsi="Gisha" w:cs="Gisha"/>
          <w:sz w:val="22"/>
          <w:szCs w:val="22"/>
        </w:rPr>
      </w:pPr>
    </w:p>
    <w:p w:rsidR="000D6D8D" w:rsidRPr="006F4BDF" w:rsidRDefault="000D6D8D" w:rsidP="000D6D8D">
      <w:pPr>
        <w:pStyle w:val="ListParagraph"/>
        <w:numPr>
          <w:ilvl w:val="0"/>
          <w:numId w:val="4"/>
        </w:numPr>
        <w:spacing w:before="79"/>
        <w:ind w:left="360"/>
        <w:jc w:val="both"/>
        <w:rPr>
          <w:rFonts w:ascii="Gisha" w:eastAsia="Gisha" w:hAnsi="Gisha" w:cs="Gisha"/>
          <w:b/>
          <w:sz w:val="22"/>
          <w:szCs w:val="22"/>
        </w:rPr>
      </w:pPr>
      <w:r w:rsidRPr="006F4BDF">
        <w:rPr>
          <w:rFonts w:ascii="Gisha" w:eastAsia="Gisha" w:hAnsi="Gisha" w:cs="Gisha"/>
          <w:b/>
          <w:sz w:val="22"/>
          <w:szCs w:val="22"/>
        </w:rPr>
        <w:t>Search Engine Optimization</w:t>
      </w:r>
    </w:p>
    <w:p w:rsidR="00AA4C81" w:rsidRDefault="005D66AC" w:rsidP="00303CB6">
      <w:pPr>
        <w:ind w:left="360" w:firstLine="450"/>
        <w:jc w:val="both"/>
        <w:rPr>
          <w:rFonts w:ascii="Gisha" w:eastAsia="Gisha" w:hAnsi="Gisha" w:cs="Gisha"/>
          <w:sz w:val="22"/>
          <w:szCs w:val="22"/>
        </w:rPr>
      </w:pPr>
      <w:r w:rsidRPr="006F4BDF">
        <w:rPr>
          <w:rFonts w:ascii="Gisha" w:eastAsia="Gisha" w:hAnsi="Gisha" w:cs="Gisha"/>
          <w:sz w:val="22"/>
          <w:szCs w:val="22"/>
        </w:rPr>
        <w:t>Another important task that was assigned to</w:t>
      </w:r>
      <w:r w:rsidR="00897EBD" w:rsidRPr="006F4BDF">
        <w:rPr>
          <w:rFonts w:ascii="Gisha" w:eastAsia="Gisha" w:hAnsi="Gisha" w:cs="Gisha"/>
          <w:sz w:val="22"/>
          <w:szCs w:val="22"/>
        </w:rPr>
        <w:t xml:space="preserve"> me was the search engine optimization. This task was one of the most important task</w:t>
      </w:r>
      <w:r w:rsidR="006F4BDF" w:rsidRPr="006F4BDF">
        <w:rPr>
          <w:rFonts w:ascii="Gisha" w:eastAsia="Gisha" w:hAnsi="Gisha" w:cs="Gisha"/>
          <w:sz w:val="22"/>
          <w:szCs w:val="22"/>
        </w:rPr>
        <w:t>s</w:t>
      </w:r>
      <w:r w:rsidR="00897EBD" w:rsidRPr="006F4BDF">
        <w:rPr>
          <w:rFonts w:ascii="Gisha" w:eastAsia="Gisha" w:hAnsi="Gisha" w:cs="Gisha"/>
          <w:sz w:val="22"/>
          <w:szCs w:val="22"/>
        </w:rPr>
        <w:t xml:space="preserve"> to promote a product on the </w:t>
      </w:r>
      <w:proofErr w:type="gramStart"/>
      <w:r w:rsidR="00897EBD" w:rsidRPr="006F4BDF">
        <w:rPr>
          <w:rFonts w:ascii="Gisha" w:eastAsia="Gisha" w:hAnsi="Gisha" w:cs="Gisha"/>
          <w:sz w:val="22"/>
          <w:szCs w:val="22"/>
        </w:rPr>
        <w:t>world wide web</w:t>
      </w:r>
      <w:proofErr w:type="gramEnd"/>
      <w:r w:rsidR="00897EBD" w:rsidRPr="006F4BDF">
        <w:rPr>
          <w:rFonts w:ascii="Gisha" w:eastAsia="Gisha" w:hAnsi="Gisha" w:cs="Gisha"/>
          <w:sz w:val="22"/>
          <w:szCs w:val="22"/>
        </w:rPr>
        <w:t>. As search engine optimization is one of the basic need</w:t>
      </w:r>
      <w:r w:rsidR="006F4BDF" w:rsidRPr="006F4BDF">
        <w:rPr>
          <w:rFonts w:ascii="Gisha" w:eastAsia="Gisha" w:hAnsi="Gisha" w:cs="Gisha"/>
          <w:sz w:val="22"/>
          <w:szCs w:val="22"/>
        </w:rPr>
        <w:t>s</w:t>
      </w:r>
      <w:r w:rsidR="00897EBD" w:rsidRPr="006F4BDF">
        <w:rPr>
          <w:rFonts w:ascii="Gisha" w:eastAsia="Gisha" w:hAnsi="Gisha" w:cs="Gisha"/>
          <w:sz w:val="22"/>
          <w:szCs w:val="22"/>
        </w:rPr>
        <w:t xml:space="preserve"> of web development, it consumes </w:t>
      </w:r>
      <w:r w:rsidR="006F4BDF">
        <w:rPr>
          <w:rFonts w:ascii="Gisha" w:eastAsia="Gisha" w:hAnsi="Gisha" w:cs="Gisha"/>
          <w:sz w:val="22"/>
          <w:szCs w:val="22"/>
        </w:rPr>
        <w:t>lots</w:t>
      </w:r>
      <w:r w:rsidR="00897EBD" w:rsidRPr="006F4BDF">
        <w:rPr>
          <w:rFonts w:ascii="Gisha" w:eastAsia="Gisha" w:hAnsi="Gisha" w:cs="Gisha"/>
          <w:sz w:val="22"/>
          <w:szCs w:val="22"/>
        </w:rPr>
        <w:t xml:space="preserve"> of time in </w:t>
      </w:r>
      <w:r w:rsidR="006F4BDF">
        <w:rPr>
          <w:rFonts w:ascii="Gisha" w:eastAsia="Gisha" w:hAnsi="Gisha" w:cs="Gisha"/>
          <w:sz w:val="22"/>
          <w:szCs w:val="22"/>
        </w:rPr>
        <w:t>the analysis</w:t>
      </w:r>
      <w:r w:rsidR="00897EBD" w:rsidRPr="006F4BDF">
        <w:rPr>
          <w:rFonts w:ascii="Gisha" w:eastAsia="Gisha" w:hAnsi="Gisha" w:cs="Gisha"/>
          <w:sz w:val="22"/>
          <w:szCs w:val="22"/>
        </w:rPr>
        <w:t xml:space="preserve"> and monitoring for each </w:t>
      </w:r>
      <w:r w:rsidR="006F4BDF">
        <w:rPr>
          <w:rFonts w:ascii="Gisha" w:eastAsia="Gisha" w:hAnsi="Gisha" w:cs="Gisha"/>
          <w:sz w:val="22"/>
          <w:szCs w:val="22"/>
        </w:rPr>
        <w:t>webpage</w:t>
      </w:r>
      <w:r w:rsidR="00897EBD" w:rsidRPr="006F4BDF">
        <w:rPr>
          <w:rFonts w:ascii="Gisha" w:eastAsia="Gisha" w:hAnsi="Gisha" w:cs="Gisha"/>
          <w:sz w:val="22"/>
          <w:szCs w:val="22"/>
        </w:rPr>
        <w:t xml:space="preserve"> of a website</w:t>
      </w:r>
      <w:r w:rsidR="00AA4C81" w:rsidRPr="006F4BDF">
        <w:rPr>
          <w:rFonts w:ascii="Gisha" w:eastAsia="Gisha" w:hAnsi="Gisha" w:cs="Gisha"/>
          <w:sz w:val="22"/>
          <w:szCs w:val="22"/>
        </w:rPr>
        <w:t xml:space="preserve"> on </w:t>
      </w:r>
      <w:r w:rsidR="006F4BDF">
        <w:rPr>
          <w:rFonts w:ascii="Gisha" w:eastAsia="Gisha" w:hAnsi="Gisha" w:cs="Gisha"/>
          <w:sz w:val="22"/>
          <w:szCs w:val="22"/>
        </w:rPr>
        <w:t>a daily basis</w:t>
      </w:r>
      <w:r w:rsidR="00897EBD" w:rsidRPr="006F4BDF">
        <w:rPr>
          <w:rFonts w:ascii="Gisha" w:eastAsia="Gisha" w:hAnsi="Gisha" w:cs="Gisha"/>
          <w:sz w:val="22"/>
          <w:szCs w:val="22"/>
        </w:rPr>
        <w:t>. Search Engine Optimization helps to increase the ranking of the webpage so it could appear on the top of the popu</w:t>
      </w:r>
      <w:r w:rsidR="00AA4C81" w:rsidRPr="006F4BDF">
        <w:rPr>
          <w:rFonts w:ascii="Gisha" w:eastAsia="Gisha" w:hAnsi="Gisha" w:cs="Gisha"/>
          <w:sz w:val="22"/>
          <w:szCs w:val="22"/>
        </w:rPr>
        <w:t xml:space="preserve">lar search engines like Google. My duties were to analyses of the popular keywords, and modify </w:t>
      </w:r>
      <w:r w:rsidR="006F4BDF">
        <w:rPr>
          <w:rFonts w:ascii="Gisha" w:eastAsia="Gisha" w:hAnsi="Gisha" w:cs="Gisha"/>
          <w:sz w:val="22"/>
          <w:szCs w:val="22"/>
        </w:rPr>
        <w:t xml:space="preserve">web page </w:t>
      </w:r>
      <w:proofErr w:type="gramStart"/>
      <w:r w:rsidR="006F4BDF">
        <w:rPr>
          <w:rFonts w:ascii="Gisha" w:eastAsia="Gisha" w:hAnsi="Gisha" w:cs="Gisha"/>
          <w:sz w:val="22"/>
          <w:szCs w:val="22"/>
        </w:rPr>
        <w:t>meta</w:t>
      </w:r>
      <w:proofErr w:type="gramEnd"/>
      <w:r w:rsidR="006F4BDF">
        <w:rPr>
          <w:rFonts w:ascii="Gisha" w:eastAsia="Gisha" w:hAnsi="Gisha" w:cs="Gisha"/>
          <w:sz w:val="22"/>
          <w:szCs w:val="22"/>
        </w:rPr>
        <w:t xml:space="preserve"> tags</w:t>
      </w:r>
      <w:r w:rsidR="00AA4C81" w:rsidRPr="006F4BDF">
        <w:rPr>
          <w:rFonts w:ascii="Gisha" w:eastAsia="Gisha" w:hAnsi="Gisha" w:cs="Gisha"/>
          <w:sz w:val="22"/>
          <w:szCs w:val="22"/>
        </w:rPr>
        <w:t xml:space="preserve">, suggest popular keywords to </w:t>
      </w:r>
      <w:r w:rsidR="00EA73DF">
        <w:rPr>
          <w:rFonts w:ascii="Gisha" w:eastAsia="Gisha" w:hAnsi="Gisha" w:cs="Gisha"/>
          <w:sz w:val="22"/>
          <w:szCs w:val="22"/>
        </w:rPr>
        <w:t xml:space="preserve">a </w:t>
      </w:r>
      <w:r w:rsidR="00AA4C81" w:rsidRPr="006F4BDF">
        <w:rPr>
          <w:rFonts w:ascii="Gisha" w:eastAsia="Gisha" w:hAnsi="Gisha" w:cs="Gisha"/>
          <w:sz w:val="22"/>
          <w:szCs w:val="22"/>
        </w:rPr>
        <w:t>content writer, to calculate the ratio of keyword stuffing, and on-page and off-page optimization to boost the web domain internet ranking.</w:t>
      </w:r>
    </w:p>
    <w:p w:rsidR="00AA4C81" w:rsidRDefault="00AA4C81" w:rsidP="00303CB6">
      <w:pPr>
        <w:ind w:left="360" w:firstLine="450"/>
        <w:jc w:val="both"/>
        <w:rPr>
          <w:rFonts w:ascii="Gisha" w:eastAsia="Gisha" w:hAnsi="Gisha" w:cs="Gisha"/>
          <w:sz w:val="22"/>
          <w:szCs w:val="22"/>
        </w:rPr>
      </w:pPr>
    </w:p>
    <w:p w:rsidR="009668FE" w:rsidRDefault="009668FE" w:rsidP="00303CB6">
      <w:pPr>
        <w:ind w:left="360" w:firstLine="450"/>
        <w:jc w:val="both"/>
        <w:rPr>
          <w:rFonts w:ascii="Gisha" w:eastAsia="Gisha" w:hAnsi="Gisha" w:cs="Gisha"/>
          <w:sz w:val="22"/>
          <w:szCs w:val="22"/>
        </w:rPr>
      </w:pPr>
      <w:bookmarkStart w:id="0" w:name="_GoBack"/>
      <w:bookmarkEnd w:id="0"/>
    </w:p>
    <w:p w:rsidR="00897EBD" w:rsidRPr="00AA4C81" w:rsidRDefault="00AA4C81" w:rsidP="00AA4C81">
      <w:pPr>
        <w:jc w:val="both"/>
        <w:rPr>
          <w:rFonts w:ascii="Gisha" w:eastAsia="Gisha" w:hAnsi="Gisha" w:cs="Gisha"/>
          <w:sz w:val="22"/>
          <w:szCs w:val="22"/>
        </w:rPr>
      </w:pPr>
      <w:r w:rsidRPr="00AA4C81">
        <w:rPr>
          <w:rFonts w:ascii="Gisha" w:eastAsia="Gisha" w:hAnsi="Gisha" w:cs="Gisha"/>
          <w:sz w:val="22"/>
          <w:szCs w:val="22"/>
        </w:rPr>
        <w:t xml:space="preserve">  </w:t>
      </w:r>
    </w:p>
    <w:p w:rsidR="00733021" w:rsidRPr="006F4BDF" w:rsidRDefault="00733021" w:rsidP="00733021">
      <w:pPr>
        <w:spacing w:before="79"/>
        <w:jc w:val="both"/>
        <w:rPr>
          <w:rFonts w:ascii="Gisha" w:eastAsia="Gisha" w:hAnsi="Gisha" w:cs="Gisha"/>
          <w:b/>
          <w:spacing w:val="-1"/>
          <w:sz w:val="22"/>
          <w:szCs w:val="22"/>
        </w:rPr>
      </w:pPr>
      <w:r w:rsidRPr="006F4BDF">
        <w:rPr>
          <w:rFonts w:ascii="Gisha" w:eastAsia="Gisha" w:hAnsi="Gisha" w:cs="Gisha"/>
          <w:b/>
          <w:spacing w:val="-1"/>
          <w:sz w:val="22"/>
          <w:szCs w:val="22"/>
        </w:rPr>
        <w:lastRenderedPageBreak/>
        <w:t>TECHNOLOGIES</w:t>
      </w:r>
      <w:r w:rsidR="00EC2273" w:rsidRPr="006F4BDF">
        <w:rPr>
          <w:rFonts w:ascii="Gisha" w:eastAsia="Gisha" w:hAnsi="Gisha" w:cs="Gisha"/>
          <w:b/>
          <w:spacing w:val="-1"/>
          <w:sz w:val="22"/>
          <w:szCs w:val="22"/>
        </w:rPr>
        <w:t xml:space="preserve"> USED</w:t>
      </w:r>
    </w:p>
    <w:p w:rsidR="004562BE" w:rsidRPr="006F4BDF" w:rsidRDefault="00733021" w:rsidP="008F2E3E">
      <w:pPr>
        <w:jc w:val="both"/>
        <w:rPr>
          <w:rFonts w:ascii="Gisha" w:eastAsia="Gisha" w:hAnsi="Gisha" w:cs="Gisha"/>
          <w:sz w:val="22"/>
          <w:szCs w:val="22"/>
        </w:rPr>
      </w:pPr>
      <w:r w:rsidRPr="006F4BDF">
        <w:rPr>
          <w:rFonts w:ascii="Gisha" w:eastAsia="Gisha" w:hAnsi="Gisha" w:cs="Gisha"/>
          <w:sz w:val="22"/>
          <w:szCs w:val="22"/>
        </w:rPr>
        <w:t>I have</w:t>
      </w:r>
      <w:r w:rsidR="0095757E" w:rsidRPr="006F4BDF">
        <w:rPr>
          <w:rFonts w:ascii="Gisha" w:eastAsia="Gisha" w:hAnsi="Gisha" w:cs="Gisha"/>
          <w:sz w:val="22"/>
          <w:szCs w:val="22"/>
        </w:rPr>
        <w:t xml:space="preserve"> </w:t>
      </w:r>
      <w:r w:rsidR="00EA73DF">
        <w:rPr>
          <w:rFonts w:ascii="Gisha" w:eastAsia="Gisha" w:hAnsi="Gisha" w:cs="Gisha"/>
          <w:sz w:val="22"/>
          <w:szCs w:val="22"/>
        </w:rPr>
        <w:t>got the exposure</w:t>
      </w:r>
      <w:r w:rsidR="000551E6" w:rsidRPr="006F4BDF">
        <w:rPr>
          <w:rFonts w:ascii="Gisha" w:eastAsia="Gisha" w:hAnsi="Gisha" w:cs="Gisha"/>
          <w:sz w:val="22"/>
          <w:szCs w:val="22"/>
        </w:rPr>
        <w:t xml:space="preserve"> to work on new technologies and to </w:t>
      </w:r>
      <w:r w:rsidR="006F4BDF">
        <w:rPr>
          <w:rFonts w:ascii="Gisha" w:eastAsia="Gisha" w:hAnsi="Gisha" w:cs="Gisha"/>
          <w:sz w:val="22"/>
          <w:szCs w:val="22"/>
        </w:rPr>
        <w:t>implement</w:t>
      </w:r>
      <w:r w:rsidR="0095757E" w:rsidRPr="006F4BDF">
        <w:rPr>
          <w:rFonts w:ascii="Gisha" w:eastAsia="Gisha" w:hAnsi="Gisha" w:cs="Gisha"/>
          <w:sz w:val="22"/>
          <w:szCs w:val="22"/>
        </w:rPr>
        <w:t xml:space="preserve"> different </w:t>
      </w:r>
      <w:r w:rsidR="00CB7423" w:rsidRPr="006F4BDF">
        <w:rPr>
          <w:rFonts w:ascii="Gisha" w:eastAsia="Gisha" w:hAnsi="Gisha" w:cs="Gisha"/>
          <w:sz w:val="22"/>
          <w:szCs w:val="22"/>
        </w:rPr>
        <w:t>technologies</w:t>
      </w:r>
      <w:r w:rsidR="000551E6" w:rsidRPr="006F4BDF">
        <w:rPr>
          <w:rFonts w:ascii="Gisha" w:eastAsia="Gisha" w:hAnsi="Gisha" w:cs="Gisha"/>
          <w:sz w:val="22"/>
          <w:szCs w:val="22"/>
        </w:rPr>
        <w:t xml:space="preserve"> while working at KIT.</w:t>
      </w:r>
      <w:r w:rsidR="0095757E" w:rsidRPr="006F4BDF">
        <w:rPr>
          <w:rFonts w:ascii="Gisha" w:eastAsia="Gisha" w:hAnsi="Gisha" w:cs="Gisha"/>
          <w:sz w:val="22"/>
          <w:szCs w:val="22"/>
        </w:rPr>
        <w:t xml:space="preserve"> </w:t>
      </w:r>
    </w:p>
    <w:p w:rsidR="000F1392" w:rsidRPr="008D69BB" w:rsidRDefault="000F1392" w:rsidP="008F2E3E">
      <w:pPr>
        <w:jc w:val="both"/>
        <w:rPr>
          <w:rFonts w:ascii="Gisha" w:eastAsia="Gisha" w:hAnsi="Gisha" w:cs="Gisha"/>
          <w:sz w:val="22"/>
          <w:szCs w:val="22"/>
        </w:rPr>
      </w:pPr>
    </w:p>
    <w:p w:rsidR="00093B8F" w:rsidRPr="006F4BDF" w:rsidRDefault="00733021" w:rsidP="00DB0E13">
      <w:pPr>
        <w:pStyle w:val="ListParagraph"/>
        <w:numPr>
          <w:ilvl w:val="0"/>
          <w:numId w:val="3"/>
        </w:numPr>
        <w:jc w:val="both"/>
        <w:rPr>
          <w:rFonts w:ascii="Gisha" w:eastAsia="Gisha" w:hAnsi="Gisha" w:cs="Gisha"/>
          <w:sz w:val="22"/>
          <w:szCs w:val="22"/>
        </w:rPr>
      </w:pPr>
      <w:r w:rsidRPr="006F4BDF">
        <w:rPr>
          <w:rFonts w:ascii="Gisha" w:eastAsia="Gisha" w:hAnsi="Gisha" w:cs="Gisha"/>
          <w:b/>
          <w:sz w:val="22"/>
          <w:szCs w:val="22"/>
        </w:rPr>
        <w:t>Languages</w:t>
      </w:r>
      <w:r w:rsidR="0095757E" w:rsidRPr="006F4BDF">
        <w:rPr>
          <w:rFonts w:ascii="Gisha" w:eastAsia="Gisha" w:hAnsi="Gisha" w:cs="Gisha"/>
          <w:b/>
          <w:sz w:val="22"/>
          <w:szCs w:val="22"/>
        </w:rPr>
        <w:tab/>
        <w:t>:</w:t>
      </w:r>
      <w:r w:rsidR="0095757E" w:rsidRPr="006F4BDF">
        <w:rPr>
          <w:rFonts w:ascii="Gisha" w:eastAsia="Gisha" w:hAnsi="Gisha" w:cs="Gisha"/>
          <w:sz w:val="22"/>
          <w:szCs w:val="22"/>
        </w:rPr>
        <w:t xml:space="preserve"> </w:t>
      </w:r>
      <w:r w:rsidR="000551E6" w:rsidRPr="006F4BDF">
        <w:rPr>
          <w:rFonts w:ascii="Gisha" w:eastAsia="Gisha" w:hAnsi="Gisha" w:cs="Gisha"/>
          <w:sz w:val="22"/>
          <w:szCs w:val="22"/>
        </w:rPr>
        <w:t xml:space="preserve"> JavaScript, </w:t>
      </w:r>
      <w:r w:rsidR="00E352D6" w:rsidRPr="006F4BDF">
        <w:rPr>
          <w:rFonts w:ascii="Gisha" w:eastAsia="Gisha" w:hAnsi="Gisha" w:cs="Gisha"/>
          <w:sz w:val="22"/>
          <w:szCs w:val="22"/>
        </w:rPr>
        <w:t xml:space="preserve">HTML, CSS, </w:t>
      </w:r>
      <w:r w:rsidR="000551E6" w:rsidRPr="006F4BDF">
        <w:rPr>
          <w:rFonts w:ascii="Gisha" w:eastAsia="Gisha" w:hAnsi="Gisha" w:cs="Gisha"/>
          <w:sz w:val="22"/>
          <w:szCs w:val="22"/>
        </w:rPr>
        <w:t xml:space="preserve">CSS-preprocessors, </w:t>
      </w:r>
      <w:r w:rsidR="00093B8F" w:rsidRPr="006F4BDF">
        <w:rPr>
          <w:rFonts w:ascii="Gisha" w:eastAsia="Gisha" w:hAnsi="Gisha" w:cs="Gisha"/>
          <w:sz w:val="22"/>
          <w:szCs w:val="22"/>
        </w:rPr>
        <w:t xml:space="preserve">and </w:t>
      </w:r>
      <w:r w:rsidR="00E352D6" w:rsidRPr="006F4BDF">
        <w:rPr>
          <w:rFonts w:ascii="Gisha" w:eastAsia="Gisha" w:hAnsi="Gisha" w:cs="Gisha"/>
          <w:sz w:val="22"/>
          <w:szCs w:val="22"/>
        </w:rPr>
        <w:t>PHP</w:t>
      </w:r>
    </w:p>
    <w:p w:rsidR="0095757E" w:rsidRPr="006F4BDF" w:rsidRDefault="0095757E" w:rsidP="00DB0E13">
      <w:pPr>
        <w:pStyle w:val="ListParagraph"/>
        <w:numPr>
          <w:ilvl w:val="0"/>
          <w:numId w:val="3"/>
        </w:numPr>
        <w:jc w:val="both"/>
        <w:rPr>
          <w:rFonts w:ascii="Gisha" w:eastAsia="Gisha" w:hAnsi="Gisha" w:cs="Gisha"/>
          <w:sz w:val="22"/>
          <w:szCs w:val="22"/>
        </w:rPr>
      </w:pPr>
      <w:r w:rsidRPr="006F4BDF">
        <w:rPr>
          <w:rFonts w:ascii="Gisha" w:eastAsia="Gisha" w:hAnsi="Gisha" w:cs="Gisha"/>
          <w:b/>
          <w:sz w:val="22"/>
          <w:szCs w:val="22"/>
        </w:rPr>
        <w:t>Framework</w:t>
      </w:r>
      <w:r w:rsidR="000551E6" w:rsidRPr="006F4BDF">
        <w:rPr>
          <w:rFonts w:ascii="Gisha" w:eastAsia="Gisha" w:hAnsi="Gisha" w:cs="Gisha"/>
          <w:b/>
          <w:sz w:val="22"/>
          <w:szCs w:val="22"/>
        </w:rPr>
        <w:t>s</w:t>
      </w:r>
      <w:r w:rsidRPr="006F4BDF">
        <w:rPr>
          <w:rFonts w:ascii="Gisha" w:eastAsia="Gisha" w:hAnsi="Gisha" w:cs="Gisha"/>
          <w:b/>
          <w:sz w:val="22"/>
          <w:szCs w:val="22"/>
        </w:rPr>
        <w:tab/>
        <w:t>:</w:t>
      </w:r>
      <w:r w:rsidRPr="006F4BDF">
        <w:rPr>
          <w:rFonts w:ascii="Gisha" w:eastAsia="Gisha" w:hAnsi="Gisha" w:cs="Gisha"/>
          <w:sz w:val="22"/>
          <w:szCs w:val="22"/>
        </w:rPr>
        <w:t xml:space="preserve"> Bootstrap</w:t>
      </w:r>
      <w:r w:rsidR="0091021A" w:rsidRPr="006F4BDF">
        <w:rPr>
          <w:rFonts w:ascii="Gisha" w:eastAsia="Gisha" w:hAnsi="Gisha" w:cs="Gisha"/>
          <w:sz w:val="22"/>
          <w:szCs w:val="22"/>
        </w:rPr>
        <w:t xml:space="preserve">, </w:t>
      </w:r>
      <w:proofErr w:type="spellStart"/>
      <w:r w:rsidR="0091021A" w:rsidRPr="006F4BDF">
        <w:rPr>
          <w:rFonts w:ascii="Gisha" w:eastAsia="Gisha" w:hAnsi="Gisha" w:cs="Gisha"/>
          <w:sz w:val="22"/>
          <w:szCs w:val="22"/>
        </w:rPr>
        <w:t>jQuery</w:t>
      </w:r>
      <w:proofErr w:type="spellEnd"/>
    </w:p>
    <w:p w:rsidR="00733021" w:rsidRPr="006F4BDF" w:rsidRDefault="00733021" w:rsidP="00733021">
      <w:pPr>
        <w:pStyle w:val="ListParagraph"/>
        <w:numPr>
          <w:ilvl w:val="0"/>
          <w:numId w:val="3"/>
        </w:numPr>
        <w:jc w:val="both"/>
        <w:rPr>
          <w:rFonts w:ascii="Gisha" w:eastAsia="Gisha" w:hAnsi="Gisha" w:cs="Gisha"/>
          <w:b/>
          <w:sz w:val="22"/>
          <w:szCs w:val="22"/>
        </w:rPr>
      </w:pPr>
      <w:r w:rsidRPr="006F4BDF">
        <w:rPr>
          <w:rFonts w:ascii="Gisha" w:eastAsia="Gisha" w:hAnsi="Gisha" w:cs="Gisha"/>
          <w:b/>
          <w:sz w:val="22"/>
          <w:szCs w:val="22"/>
        </w:rPr>
        <w:t>Database</w:t>
      </w:r>
      <w:r w:rsidR="0095757E" w:rsidRPr="006F4BDF">
        <w:rPr>
          <w:rFonts w:ascii="Gisha" w:eastAsia="Gisha" w:hAnsi="Gisha" w:cs="Gisha"/>
          <w:b/>
          <w:sz w:val="22"/>
          <w:szCs w:val="22"/>
        </w:rPr>
        <w:tab/>
        <w:t xml:space="preserve">: </w:t>
      </w:r>
      <w:proofErr w:type="spellStart"/>
      <w:r w:rsidR="0095757E" w:rsidRPr="006F4BDF">
        <w:rPr>
          <w:rFonts w:ascii="Gisha" w:eastAsia="Gisha" w:hAnsi="Gisha" w:cs="Gisha"/>
          <w:sz w:val="22"/>
          <w:szCs w:val="22"/>
        </w:rPr>
        <w:t>MySQL</w:t>
      </w:r>
      <w:proofErr w:type="spellEnd"/>
    </w:p>
    <w:p w:rsidR="0095757E" w:rsidRPr="006F4BDF" w:rsidRDefault="0095757E" w:rsidP="00733021">
      <w:pPr>
        <w:pStyle w:val="ListParagraph"/>
        <w:numPr>
          <w:ilvl w:val="0"/>
          <w:numId w:val="3"/>
        </w:numPr>
        <w:jc w:val="both"/>
        <w:rPr>
          <w:rFonts w:ascii="Gisha" w:eastAsia="Gisha" w:hAnsi="Gisha" w:cs="Gisha"/>
          <w:b/>
          <w:sz w:val="22"/>
          <w:szCs w:val="22"/>
        </w:rPr>
      </w:pPr>
      <w:r w:rsidRPr="006F4BDF">
        <w:rPr>
          <w:rFonts w:ascii="Gisha" w:eastAsia="Gisha" w:hAnsi="Gisha" w:cs="Gisha"/>
          <w:b/>
          <w:sz w:val="22"/>
          <w:szCs w:val="22"/>
        </w:rPr>
        <w:t>IDE</w:t>
      </w:r>
      <w:r w:rsidRPr="006F4BDF">
        <w:rPr>
          <w:rFonts w:ascii="Gisha" w:eastAsia="Gisha" w:hAnsi="Gisha" w:cs="Gisha"/>
          <w:b/>
          <w:sz w:val="22"/>
          <w:szCs w:val="22"/>
        </w:rPr>
        <w:tab/>
      </w:r>
      <w:r w:rsidRPr="006F4BDF">
        <w:rPr>
          <w:rFonts w:ascii="Gisha" w:eastAsia="Gisha" w:hAnsi="Gisha" w:cs="Gisha"/>
          <w:b/>
          <w:sz w:val="22"/>
          <w:szCs w:val="22"/>
        </w:rPr>
        <w:tab/>
        <w:t xml:space="preserve">: </w:t>
      </w:r>
      <w:r w:rsidRPr="006F4BDF">
        <w:rPr>
          <w:rFonts w:ascii="Gisha" w:eastAsia="Gisha" w:hAnsi="Gisha" w:cs="Gisha"/>
          <w:sz w:val="22"/>
          <w:szCs w:val="22"/>
        </w:rPr>
        <w:t>Visual Studio Code</w:t>
      </w:r>
    </w:p>
    <w:p w:rsidR="00733021" w:rsidRPr="006F4BDF" w:rsidRDefault="0095757E" w:rsidP="00733021">
      <w:pPr>
        <w:pStyle w:val="ListParagraph"/>
        <w:numPr>
          <w:ilvl w:val="0"/>
          <w:numId w:val="3"/>
        </w:numPr>
        <w:jc w:val="both"/>
        <w:rPr>
          <w:rFonts w:ascii="Gisha" w:eastAsia="Gisha" w:hAnsi="Gisha" w:cs="Gisha"/>
          <w:sz w:val="22"/>
          <w:szCs w:val="22"/>
        </w:rPr>
      </w:pPr>
      <w:r w:rsidRPr="006F4BDF">
        <w:rPr>
          <w:rFonts w:ascii="Gisha" w:eastAsia="Gisha" w:hAnsi="Gisha" w:cs="Gisha"/>
          <w:b/>
          <w:sz w:val="22"/>
          <w:szCs w:val="22"/>
        </w:rPr>
        <w:t>Tools</w:t>
      </w:r>
      <w:r w:rsidRPr="006F4BDF">
        <w:rPr>
          <w:rFonts w:ascii="Gisha" w:eastAsia="Gisha" w:hAnsi="Gisha" w:cs="Gisha"/>
          <w:b/>
          <w:sz w:val="22"/>
          <w:szCs w:val="22"/>
        </w:rPr>
        <w:tab/>
      </w:r>
      <w:r w:rsidR="000551E6" w:rsidRPr="006F4BDF">
        <w:rPr>
          <w:rFonts w:ascii="Gisha" w:eastAsia="Gisha" w:hAnsi="Gisha" w:cs="Gisha"/>
          <w:b/>
          <w:sz w:val="22"/>
          <w:szCs w:val="22"/>
        </w:rPr>
        <w:tab/>
      </w:r>
      <w:r w:rsidRPr="006F4BDF">
        <w:rPr>
          <w:rFonts w:ascii="Gisha" w:eastAsia="Gisha" w:hAnsi="Gisha" w:cs="Gisha"/>
          <w:b/>
          <w:sz w:val="22"/>
          <w:szCs w:val="22"/>
        </w:rPr>
        <w:t xml:space="preserve">: </w:t>
      </w:r>
      <w:r w:rsidR="00E352D6" w:rsidRPr="006F4BDF">
        <w:rPr>
          <w:rFonts w:ascii="Gisha" w:eastAsia="Gisha" w:hAnsi="Gisha" w:cs="Gisha"/>
          <w:sz w:val="22"/>
          <w:szCs w:val="22"/>
        </w:rPr>
        <w:t xml:space="preserve">XAMPP, </w:t>
      </w:r>
      <w:r w:rsidR="006D1066" w:rsidRPr="006F4BDF">
        <w:rPr>
          <w:rFonts w:ascii="Gisha" w:eastAsia="Gisha" w:hAnsi="Gisha" w:cs="Gisha"/>
          <w:sz w:val="22"/>
          <w:szCs w:val="22"/>
        </w:rPr>
        <w:t xml:space="preserve">and </w:t>
      </w:r>
      <w:proofErr w:type="spellStart"/>
      <w:r w:rsidR="00E352D6" w:rsidRPr="006F4BDF">
        <w:rPr>
          <w:rFonts w:ascii="Gisha" w:eastAsia="Gisha" w:hAnsi="Gisha" w:cs="Gisha"/>
          <w:sz w:val="22"/>
          <w:szCs w:val="22"/>
        </w:rPr>
        <w:t>WordPress</w:t>
      </w:r>
      <w:proofErr w:type="spellEnd"/>
    </w:p>
    <w:p w:rsidR="000551E6" w:rsidRPr="006F4BDF" w:rsidRDefault="000551E6" w:rsidP="00733021">
      <w:pPr>
        <w:pStyle w:val="ListParagraph"/>
        <w:numPr>
          <w:ilvl w:val="0"/>
          <w:numId w:val="3"/>
        </w:numPr>
        <w:jc w:val="both"/>
        <w:rPr>
          <w:rFonts w:ascii="Gisha" w:eastAsia="Gisha" w:hAnsi="Gisha" w:cs="Gisha"/>
          <w:sz w:val="22"/>
          <w:szCs w:val="22"/>
        </w:rPr>
      </w:pPr>
      <w:r w:rsidRPr="006F4BDF">
        <w:rPr>
          <w:rFonts w:ascii="Gisha" w:eastAsia="Gisha" w:hAnsi="Gisha" w:cs="Gisha"/>
          <w:b/>
          <w:sz w:val="22"/>
          <w:szCs w:val="22"/>
        </w:rPr>
        <w:t>SEO Tools</w:t>
      </w:r>
      <w:r w:rsidRPr="006F4BDF">
        <w:rPr>
          <w:rFonts w:ascii="Gisha" w:eastAsia="Gisha" w:hAnsi="Gisha" w:cs="Gisha"/>
          <w:b/>
          <w:sz w:val="22"/>
          <w:szCs w:val="22"/>
        </w:rPr>
        <w:tab/>
        <w:t>:</w:t>
      </w:r>
      <w:r w:rsidRPr="006F4BDF">
        <w:rPr>
          <w:rFonts w:ascii="Gisha" w:eastAsia="Gisha" w:hAnsi="Gisha" w:cs="Gisha"/>
          <w:sz w:val="22"/>
          <w:szCs w:val="22"/>
        </w:rPr>
        <w:t xml:space="preserve"> Google Analytics, and Google </w:t>
      </w:r>
      <w:proofErr w:type="spellStart"/>
      <w:r w:rsidRPr="006F4BDF">
        <w:rPr>
          <w:rFonts w:ascii="Gisha" w:eastAsia="Gisha" w:hAnsi="Gisha" w:cs="Gisha"/>
          <w:sz w:val="22"/>
          <w:szCs w:val="22"/>
        </w:rPr>
        <w:t>Adwords</w:t>
      </w:r>
      <w:proofErr w:type="spellEnd"/>
    </w:p>
    <w:p w:rsidR="00997886" w:rsidRDefault="00997886" w:rsidP="008F2E3E">
      <w:pPr>
        <w:jc w:val="both"/>
        <w:rPr>
          <w:rFonts w:ascii="Gisha" w:eastAsia="Gisha" w:hAnsi="Gisha" w:cs="Gisha"/>
        </w:rPr>
      </w:pPr>
    </w:p>
    <w:p w:rsidR="004562BE" w:rsidRDefault="004562BE" w:rsidP="008F2E3E">
      <w:pPr>
        <w:jc w:val="both"/>
        <w:rPr>
          <w:rFonts w:ascii="Gisha" w:eastAsia="Gisha" w:hAnsi="Gisha" w:cs="Gisha"/>
        </w:rPr>
      </w:pPr>
    </w:p>
    <w:p w:rsidR="00CB5FFC" w:rsidRPr="006F4BDF" w:rsidRDefault="00CB5FFC" w:rsidP="00CB5FFC">
      <w:pPr>
        <w:spacing w:before="79"/>
        <w:jc w:val="both"/>
        <w:rPr>
          <w:rFonts w:ascii="Gisha" w:eastAsia="Gisha" w:hAnsi="Gisha" w:cs="Gisha"/>
          <w:b/>
          <w:spacing w:val="-1"/>
          <w:sz w:val="22"/>
          <w:szCs w:val="22"/>
        </w:rPr>
      </w:pPr>
      <w:r w:rsidRPr="006F4BDF">
        <w:rPr>
          <w:rFonts w:ascii="Gisha" w:eastAsia="Gisha" w:hAnsi="Gisha" w:cs="Gisha"/>
          <w:b/>
          <w:spacing w:val="-1"/>
          <w:sz w:val="22"/>
          <w:szCs w:val="22"/>
        </w:rPr>
        <w:t>LESSONS LEARNED</w:t>
      </w:r>
    </w:p>
    <w:p w:rsidR="007869CC" w:rsidRPr="006F4BDF" w:rsidRDefault="00605B5C" w:rsidP="007869CC">
      <w:pPr>
        <w:pStyle w:val="ListParagraph"/>
        <w:numPr>
          <w:ilvl w:val="0"/>
          <w:numId w:val="5"/>
        </w:numPr>
        <w:spacing w:before="79"/>
        <w:ind w:left="360"/>
        <w:jc w:val="both"/>
        <w:rPr>
          <w:rFonts w:ascii="Gisha" w:eastAsia="Gisha" w:hAnsi="Gisha" w:cs="Gisha"/>
          <w:spacing w:val="-1"/>
          <w:sz w:val="22"/>
          <w:szCs w:val="22"/>
        </w:rPr>
      </w:pPr>
      <w:r w:rsidRPr="006F4BDF">
        <w:rPr>
          <w:rFonts w:ascii="Gisha" w:eastAsia="Gisha" w:hAnsi="Gisha" w:cs="Gisha"/>
          <w:spacing w:val="-1"/>
          <w:sz w:val="22"/>
          <w:szCs w:val="22"/>
        </w:rPr>
        <w:t xml:space="preserve">To behave in </w:t>
      </w:r>
      <w:r w:rsidR="006F4BDF">
        <w:rPr>
          <w:rFonts w:ascii="Gisha" w:eastAsia="Gisha" w:hAnsi="Gisha" w:cs="Gisha"/>
          <w:spacing w:val="-1"/>
          <w:sz w:val="22"/>
          <w:szCs w:val="22"/>
        </w:rPr>
        <w:t>a professional environment</w:t>
      </w:r>
      <w:r w:rsidRPr="006F4BDF">
        <w:rPr>
          <w:rFonts w:ascii="Gisha" w:eastAsia="Gisha" w:hAnsi="Gisha" w:cs="Gisha"/>
          <w:spacing w:val="-1"/>
          <w:sz w:val="22"/>
          <w:szCs w:val="22"/>
        </w:rPr>
        <w:t>.</w:t>
      </w:r>
    </w:p>
    <w:p w:rsidR="00605B5C" w:rsidRPr="006F4BDF" w:rsidRDefault="00EA73DF" w:rsidP="007869CC">
      <w:pPr>
        <w:pStyle w:val="ListParagraph"/>
        <w:numPr>
          <w:ilvl w:val="0"/>
          <w:numId w:val="5"/>
        </w:numPr>
        <w:spacing w:before="79"/>
        <w:ind w:left="360"/>
        <w:jc w:val="both"/>
        <w:rPr>
          <w:rFonts w:ascii="Gisha" w:eastAsia="Gisha" w:hAnsi="Gisha" w:cs="Gisha"/>
          <w:spacing w:val="-1"/>
          <w:sz w:val="22"/>
          <w:szCs w:val="22"/>
        </w:rPr>
      </w:pPr>
      <w:r>
        <w:rPr>
          <w:rFonts w:ascii="Gisha" w:eastAsia="Gisha" w:hAnsi="Gisha" w:cs="Gisha"/>
          <w:spacing w:val="-1"/>
          <w:sz w:val="22"/>
          <w:szCs w:val="22"/>
        </w:rPr>
        <w:t>The d</w:t>
      </w:r>
      <w:r w:rsidR="00605B5C" w:rsidRPr="006F4BDF">
        <w:rPr>
          <w:rFonts w:ascii="Gisha" w:eastAsia="Gisha" w:hAnsi="Gisha" w:cs="Gisha"/>
          <w:spacing w:val="-1"/>
          <w:sz w:val="22"/>
          <w:szCs w:val="22"/>
        </w:rPr>
        <w:t>ifference in class and real-time application of knowledge.</w:t>
      </w:r>
    </w:p>
    <w:p w:rsidR="00605B5C" w:rsidRPr="006F4BDF" w:rsidRDefault="00605B5C" w:rsidP="007869CC">
      <w:pPr>
        <w:pStyle w:val="ListParagraph"/>
        <w:numPr>
          <w:ilvl w:val="0"/>
          <w:numId w:val="5"/>
        </w:numPr>
        <w:spacing w:before="79"/>
        <w:ind w:left="360"/>
        <w:jc w:val="both"/>
        <w:rPr>
          <w:rFonts w:ascii="Gisha" w:eastAsia="Gisha" w:hAnsi="Gisha" w:cs="Gisha"/>
          <w:spacing w:val="-1"/>
          <w:sz w:val="22"/>
          <w:szCs w:val="22"/>
        </w:rPr>
      </w:pPr>
      <w:r w:rsidRPr="006F4BDF">
        <w:rPr>
          <w:rFonts w:ascii="Gisha" w:eastAsia="Gisha" w:hAnsi="Gisha" w:cs="Gisha"/>
          <w:spacing w:val="-1"/>
          <w:sz w:val="22"/>
          <w:szCs w:val="22"/>
        </w:rPr>
        <w:t>The value of time management for proper workflow.</w:t>
      </w:r>
    </w:p>
    <w:p w:rsidR="004562BE" w:rsidRDefault="004562BE" w:rsidP="004562BE">
      <w:pPr>
        <w:ind w:firstLine="720"/>
        <w:jc w:val="both"/>
        <w:rPr>
          <w:rFonts w:ascii="Gisha" w:eastAsia="Gisha" w:hAnsi="Gisha" w:cs="Gisha"/>
        </w:rPr>
      </w:pPr>
    </w:p>
    <w:p w:rsidR="004562BE" w:rsidRPr="008F2E3E" w:rsidRDefault="004562BE" w:rsidP="008F2E3E">
      <w:pPr>
        <w:jc w:val="both"/>
        <w:rPr>
          <w:rFonts w:ascii="Gisha" w:eastAsia="Gisha" w:hAnsi="Gisha" w:cs="Gisha"/>
        </w:rPr>
      </w:pPr>
    </w:p>
    <w:sectPr w:rsidR="004562BE" w:rsidRPr="008F2E3E" w:rsidSect="00DC511B">
      <w:headerReference w:type="default" r:id="rId7"/>
      <w:pgSz w:w="12240" w:h="15840"/>
      <w:pgMar w:top="1180" w:right="920" w:bottom="280" w:left="106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CA0" w:rsidRDefault="00D04CA0">
      <w:r>
        <w:separator/>
      </w:r>
    </w:p>
  </w:endnote>
  <w:endnote w:type="continuationSeparator" w:id="0">
    <w:p w:rsidR="00D04CA0" w:rsidRDefault="00D04C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isha">
    <w:altName w:val="Gisha"/>
    <w:panose1 w:val="020B0502040204020203"/>
    <w:charset w:val="00"/>
    <w:family w:val="swiss"/>
    <w:pitch w:val="variable"/>
    <w:sig w:usb0="80000807" w:usb1="40000042" w:usb2="00000000" w:usb3="00000000" w:csb0="0000002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CA0" w:rsidRDefault="00D04CA0">
      <w:r>
        <w:separator/>
      </w:r>
    </w:p>
  </w:footnote>
  <w:footnote w:type="continuationSeparator" w:id="0">
    <w:p w:rsidR="00D04CA0" w:rsidRDefault="00D04C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6A9" w:rsidRDefault="005C76A9">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E6308"/>
    <w:multiLevelType w:val="hybridMultilevel"/>
    <w:tmpl w:val="62223C9C"/>
    <w:lvl w:ilvl="0" w:tplc="C2467E4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36A43"/>
    <w:multiLevelType w:val="hybridMultilevel"/>
    <w:tmpl w:val="BA40AAE4"/>
    <w:lvl w:ilvl="0" w:tplc="9F5AD8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F54E7"/>
    <w:multiLevelType w:val="multilevel"/>
    <w:tmpl w:val="E47C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D4F0E"/>
    <w:multiLevelType w:val="hybridMultilevel"/>
    <w:tmpl w:val="FEA6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362522"/>
    <w:multiLevelType w:val="multilevel"/>
    <w:tmpl w:val="82A0B8A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C76A9"/>
    <w:rsid w:val="000551E6"/>
    <w:rsid w:val="00063E60"/>
    <w:rsid w:val="00093B8F"/>
    <w:rsid w:val="000D6D8D"/>
    <w:rsid w:val="000F1392"/>
    <w:rsid w:val="001402CA"/>
    <w:rsid w:val="00145F89"/>
    <w:rsid w:val="001B0068"/>
    <w:rsid w:val="00303CB6"/>
    <w:rsid w:val="00316A2D"/>
    <w:rsid w:val="00350D54"/>
    <w:rsid w:val="00377D79"/>
    <w:rsid w:val="00386C82"/>
    <w:rsid w:val="004562BE"/>
    <w:rsid w:val="004F388F"/>
    <w:rsid w:val="005C76A9"/>
    <w:rsid w:val="005D66AC"/>
    <w:rsid w:val="005E1EB5"/>
    <w:rsid w:val="00600E10"/>
    <w:rsid w:val="00605B5C"/>
    <w:rsid w:val="006602D7"/>
    <w:rsid w:val="006D1066"/>
    <w:rsid w:val="006F4BDF"/>
    <w:rsid w:val="00700DF7"/>
    <w:rsid w:val="00733021"/>
    <w:rsid w:val="007869CC"/>
    <w:rsid w:val="00802EA7"/>
    <w:rsid w:val="00897EBD"/>
    <w:rsid w:val="008D69BB"/>
    <w:rsid w:val="008F2E3E"/>
    <w:rsid w:val="0091021A"/>
    <w:rsid w:val="0095757E"/>
    <w:rsid w:val="009668FE"/>
    <w:rsid w:val="009900C7"/>
    <w:rsid w:val="00997886"/>
    <w:rsid w:val="00A45EA8"/>
    <w:rsid w:val="00A73F82"/>
    <w:rsid w:val="00AA4C81"/>
    <w:rsid w:val="00AA7ECC"/>
    <w:rsid w:val="00AD1AD6"/>
    <w:rsid w:val="00BE57E3"/>
    <w:rsid w:val="00BE73E7"/>
    <w:rsid w:val="00CA1CF0"/>
    <w:rsid w:val="00CB5FFC"/>
    <w:rsid w:val="00CB7423"/>
    <w:rsid w:val="00D04CA0"/>
    <w:rsid w:val="00DC511B"/>
    <w:rsid w:val="00E27970"/>
    <w:rsid w:val="00E352D6"/>
    <w:rsid w:val="00E73AD0"/>
    <w:rsid w:val="00EA73DF"/>
    <w:rsid w:val="00EC2273"/>
    <w:rsid w:val="00F259F9"/>
    <w:rsid w:val="00F63EAE"/>
    <w:rsid w:val="00FA045D"/>
    <w:rsid w:val="00FD3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ellipsible">
    <w:name w:val="ellipsible"/>
    <w:basedOn w:val="DefaultParagraphFont"/>
    <w:rsid w:val="00145F89"/>
  </w:style>
  <w:style w:type="character" w:styleId="Hyperlink">
    <w:name w:val="Hyperlink"/>
    <w:basedOn w:val="DefaultParagraphFont"/>
    <w:uiPriority w:val="99"/>
    <w:semiHidden/>
    <w:unhideWhenUsed/>
    <w:rsid w:val="00145F89"/>
    <w:rPr>
      <w:color w:val="0000FF"/>
      <w:u w:val="single"/>
    </w:rPr>
  </w:style>
  <w:style w:type="character" w:customStyle="1" w:styleId="screenreader-only">
    <w:name w:val="screenreader-only"/>
    <w:basedOn w:val="DefaultParagraphFont"/>
    <w:rsid w:val="00145F89"/>
  </w:style>
  <w:style w:type="paragraph" w:styleId="ListParagraph">
    <w:name w:val="List Paragraph"/>
    <w:basedOn w:val="Normal"/>
    <w:uiPriority w:val="34"/>
    <w:qFormat/>
    <w:rsid w:val="00733021"/>
    <w:pPr>
      <w:ind w:left="720"/>
      <w:contextualSpacing/>
    </w:pPr>
  </w:style>
  <w:style w:type="character" w:customStyle="1" w:styleId="apple-converted-space">
    <w:name w:val="apple-converted-space"/>
    <w:basedOn w:val="DefaultParagraphFont"/>
    <w:rsid w:val="00A73F82"/>
  </w:style>
</w:styles>
</file>

<file path=word/webSettings.xml><?xml version="1.0" encoding="utf-8"?>
<w:webSettings xmlns:r="http://schemas.openxmlformats.org/officeDocument/2006/relationships" xmlns:w="http://schemas.openxmlformats.org/wordprocessingml/2006/main">
  <w:divs>
    <w:div w:id="1660842999">
      <w:bodyDiv w:val="1"/>
      <w:marLeft w:val="0"/>
      <w:marRight w:val="0"/>
      <w:marTop w:val="0"/>
      <w:marBottom w:val="0"/>
      <w:divBdr>
        <w:top w:val="none" w:sz="0" w:space="0" w:color="auto"/>
        <w:left w:val="none" w:sz="0" w:space="0" w:color="auto"/>
        <w:bottom w:val="none" w:sz="0" w:space="0" w:color="auto"/>
        <w:right w:val="none" w:sz="0" w:space="0" w:color="auto"/>
      </w:divBdr>
    </w:div>
    <w:div w:id="1850870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7829</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Paras Garg</cp:lastModifiedBy>
  <cp:revision>30</cp:revision>
  <dcterms:created xsi:type="dcterms:W3CDTF">2017-08-16T21:03:00Z</dcterms:created>
  <dcterms:modified xsi:type="dcterms:W3CDTF">2017-08-22T19:41:00Z</dcterms:modified>
</cp:coreProperties>
</file>